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13C6" w:rsidRDefault="00CF13C6" w:rsidP="00CF13C6">
      <w:pPr>
        <w:rPr>
          <w:b/>
          <w:color w:val="0D5672" w:themeColor="accent1" w:themeShade="80"/>
          <w:sz w:val="56"/>
          <w:szCs w:val="56"/>
          <w:lang w:val="en-IN"/>
        </w:rPr>
      </w:pPr>
    </w:p>
    <w:p w:rsidR="00CF13C6" w:rsidRDefault="00CF13C6" w:rsidP="00CF13C6">
      <w:pPr>
        <w:jc w:val="center"/>
        <w:rPr>
          <w:b/>
          <w:color w:val="0D5672" w:themeColor="accent1" w:themeShade="80"/>
          <w:sz w:val="56"/>
          <w:szCs w:val="56"/>
          <w:lang w:val="en-IN"/>
        </w:rPr>
      </w:pPr>
    </w:p>
    <w:p w:rsidR="00CF13C6" w:rsidRDefault="00CF13C6" w:rsidP="00CF13C6">
      <w:pPr>
        <w:jc w:val="center"/>
        <w:rPr>
          <w:b/>
          <w:color w:val="0D5672" w:themeColor="accent1" w:themeShade="80"/>
          <w:sz w:val="56"/>
          <w:szCs w:val="56"/>
          <w:lang w:val="en-IN"/>
        </w:rPr>
      </w:pPr>
    </w:p>
    <w:p w:rsidR="00CF13C6" w:rsidRPr="00CF13C6" w:rsidRDefault="002437C4" w:rsidP="00011880">
      <w:pPr>
        <w:spacing w:after="0" w:line="0" w:lineRule="atLeast"/>
        <w:ind w:left="360"/>
        <w:jc w:val="center"/>
        <w:rPr>
          <w:b/>
          <w:color w:val="0D5672" w:themeColor="accent1" w:themeShade="80"/>
          <w:sz w:val="72"/>
          <w:szCs w:val="72"/>
          <w:lang w:val="en-IN"/>
        </w:rPr>
      </w:pPr>
      <w:r w:rsidRPr="002437C4">
        <w:rPr>
          <w:b/>
          <w:color w:val="0D5672" w:themeColor="accent1" w:themeShade="80"/>
          <w:sz w:val="72"/>
          <w:szCs w:val="72"/>
          <w:lang w:val="en-IN"/>
        </w:rPr>
        <w:t>Interdisciplinary</w:t>
      </w:r>
      <w:r w:rsidR="00011880">
        <w:rPr>
          <w:b/>
          <w:color w:val="0D5672" w:themeColor="accent1" w:themeShade="80"/>
          <w:sz w:val="72"/>
          <w:szCs w:val="72"/>
          <w:lang w:val="en-IN"/>
        </w:rPr>
        <w:t xml:space="preserve"> </w:t>
      </w:r>
      <w:r w:rsidR="00865F37">
        <w:rPr>
          <w:b/>
          <w:color w:val="0D5672" w:themeColor="accent1" w:themeShade="80"/>
          <w:sz w:val="72"/>
          <w:szCs w:val="72"/>
          <w:lang w:val="en-IN"/>
        </w:rPr>
        <w:t>Module</w:t>
      </w:r>
    </w:p>
    <w:p w:rsidR="006E74A8" w:rsidRDefault="006E74A8">
      <w:pPr>
        <w:rPr>
          <w:b/>
          <w:color w:val="0D5672" w:themeColor="accent1" w:themeShade="80"/>
          <w:sz w:val="56"/>
          <w:szCs w:val="56"/>
          <w:lang w:val="en-IN"/>
        </w:rPr>
      </w:pPr>
    </w:p>
    <w:p w:rsidR="006E74A8" w:rsidRPr="006E74A8" w:rsidRDefault="006E74A8" w:rsidP="006E74A8">
      <w:pPr>
        <w:rPr>
          <w:sz w:val="56"/>
          <w:szCs w:val="56"/>
          <w:lang w:val="en-IN"/>
        </w:rPr>
      </w:pPr>
    </w:p>
    <w:p w:rsidR="006E74A8" w:rsidRPr="006E74A8" w:rsidRDefault="006E74A8" w:rsidP="006E74A8">
      <w:pPr>
        <w:rPr>
          <w:sz w:val="56"/>
          <w:szCs w:val="56"/>
          <w:lang w:val="en-IN"/>
        </w:rPr>
      </w:pPr>
    </w:p>
    <w:p w:rsidR="006E74A8" w:rsidRDefault="006E74A8" w:rsidP="006E74A8">
      <w:pPr>
        <w:rPr>
          <w:sz w:val="56"/>
          <w:szCs w:val="56"/>
          <w:lang w:val="en-IN"/>
        </w:rPr>
      </w:pPr>
    </w:p>
    <w:p w:rsidR="009C0A55" w:rsidRDefault="009C0A55" w:rsidP="006E74A8">
      <w:pPr>
        <w:rPr>
          <w:sz w:val="56"/>
          <w:szCs w:val="56"/>
          <w:lang w:val="en-IN"/>
        </w:rPr>
      </w:pPr>
    </w:p>
    <w:p w:rsidR="009C0A55" w:rsidRPr="006E74A8" w:rsidRDefault="009C0A55" w:rsidP="006E74A8">
      <w:pPr>
        <w:rPr>
          <w:sz w:val="56"/>
          <w:szCs w:val="56"/>
          <w:lang w:val="en-IN"/>
        </w:rPr>
      </w:pPr>
    </w:p>
    <w:p w:rsidR="006E74A8" w:rsidRPr="006E74A8" w:rsidRDefault="006E74A8" w:rsidP="006E74A8">
      <w:pPr>
        <w:rPr>
          <w:sz w:val="56"/>
          <w:szCs w:val="56"/>
          <w:lang w:val="en-IN"/>
        </w:rPr>
      </w:pPr>
    </w:p>
    <w:p w:rsidR="006E74A8" w:rsidRPr="006E74A8" w:rsidRDefault="006E74A8" w:rsidP="006E74A8">
      <w:pPr>
        <w:tabs>
          <w:tab w:val="left" w:pos="7365"/>
        </w:tabs>
        <w:rPr>
          <w:sz w:val="56"/>
          <w:szCs w:val="56"/>
          <w:lang w:val="en-IN"/>
        </w:rPr>
      </w:pPr>
      <w:r>
        <w:rPr>
          <w:sz w:val="56"/>
          <w:szCs w:val="56"/>
          <w:lang w:val="en-IN"/>
        </w:rPr>
        <w:tab/>
      </w:r>
    </w:p>
    <w:p w:rsidR="006E74A8" w:rsidRPr="006E74A8" w:rsidRDefault="006E74A8" w:rsidP="006E74A8">
      <w:pPr>
        <w:rPr>
          <w:sz w:val="56"/>
          <w:szCs w:val="56"/>
          <w:lang w:val="en-IN"/>
        </w:rPr>
      </w:pPr>
    </w:p>
    <w:p w:rsidR="00CF13C6" w:rsidRDefault="00CF13C6" w:rsidP="00D451CC">
      <w:pPr>
        <w:ind w:right="4"/>
        <w:rPr>
          <w:color w:val="0D5672" w:themeColor="accent1" w:themeShade="80"/>
          <w:sz w:val="24"/>
          <w:szCs w:val="24"/>
          <w:lang w:val="en-IN"/>
        </w:rPr>
      </w:pPr>
      <w:r w:rsidRPr="006E74A8">
        <w:rPr>
          <w:sz w:val="56"/>
          <w:szCs w:val="56"/>
          <w:lang w:val="en-IN"/>
        </w:rPr>
        <w:br w:type="page"/>
      </w:r>
      <w:r w:rsidRPr="00CF13C6">
        <w:rPr>
          <w:color w:val="0D5672" w:themeColor="accent1" w:themeShade="80"/>
          <w:sz w:val="24"/>
          <w:szCs w:val="24"/>
          <w:lang w:val="en-IN"/>
        </w:rPr>
        <w:lastRenderedPageBreak/>
        <w:t>In</w:t>
      </w:r>
      <w:r>
        <w:rPr>
          <w:color w:val="0D5672" w:themeColor="accent1" w:themeShade="80"/>
          <w:sz w:val="24"/>
          <w:szCs w:val="24"/>
          <w:lang w:val="en-IN"/>
        </w:rPr>
        <w:t>dex</w:t>
      </w:r>
    </w:p>
    <w:p w:rsidR="00DC4CE0" w:rsidRDefault="00EF70D3">
      <w:pPr>
        <w:rPr>
          <w:color w:val="0D5672" w:themeColor="accent1" w:themeShade="80"/>
          <w:sz w:val="24"/>
          <w:szCs w:val="24"/>
          <w:lang w:val="en-IN"/>
        </w:rPr>
      </w:pPr>
      <w:r>
        <w:rPr>
          <w:color w:val="0D5672" w:themeColor="accent1" w:themeShade="80"/>
          <w:sz w:val="24"/>
          <w:szCs w:val="24"/>
          <w:lang w:val="en-IN"/>
        </w:rPr>
        <w:t>Login Page…</w:t>
      </w:r>
      <w:r w:rsidR="00DC4CE0">
        <w:rPr>
          <w:color w:val="0D5672" w:themeColor="accent1" w:themeShade="80"/>
          <w:sz w:val="24"/>
          <w:szCs w:val="24"/>
          <w:lang w:val="en-IN"/>
        </w:rPr>
        <w:t>…</w:t>
      </w:r>
      <w:r w:rsidR="00EB5C97">
        <w:rPr>
          <w:color w:val="0D5672" w:themeColor="accent1" w:themeShade="80"/>
          <w:sz w:val="24"/>
          <w:szCs w:val="24"/>
          <w:lang w:val="en-IN"/>
        </w:rPr>
        <w:t>…</w:t>
      </w:r>
      <w:r w:rsidR="00492E72">
        <w:rPr>
          <w:color w:val="0D5672" w:themeColor="accent1" w:themeShade="80"/>
          <w:sz w:val="24"/>
          <w:szCs w:val="24"/>
          <w:lang w:val="en-IN"/>
        </w:rPr>
        <w:t>…………………………………………………………………………...…</w:t>
      </w:r>
      <w:r w:rsidR="006353AD">
        <w:rPr>
          <w:color w:val="0D5672" w:themeColor="accent1" w:themeShade="80"/>
          <w:sz w:val="24"/>
          <w:szCs w:val="24"/>
          <w:lang w:val="en-IN"/>
        </w:rPr>
        <w:t>.</w:t>
      </w:r>
      <w:r w:rsidR="00492E72">
        <w:rPr>
          <w:color w:val="0D5672" w:themeColor="accent1" w:themeShade="80"/>
          <w:sz w:val="24"/>
          <w:szCs w:val="24"/>
          <w:lang w:val="en-IN"/>
        </w:rPr>
        <w:t>3</w:t>
      </w:r>
    </w:p>
    <w:p w:rsidR="00EB5C97" w:rsidRDefault="00EB5C97">
      <w:pPr>
        <w:rPr>
          <w:color w:val="0D5672" w:themeColor="accent1" w:themeShade="80"/>
          <w:sz w:val="24"/>
          <w:szCs w:val="24"/>
          <w:lang w:val="en-IN"/>
        </w:rPr>
      </w:pPr>
    </w:p>
    <w:p w:rsidR="00DC4CE0" w:rsidRPr="00DC4CE0" w:rsidRDefault="00DC4CE0">
      <w:pPr>
        <w:rPr>
          <w:color w:val="0D5672" w:themeColor="accent1" w:themeShade="80"/>
          <w:sz w:val="24"/>
          <w:szCs w:val="24"/>
          <w:lang w:val="en-IN"/>
        </w:rPr>
      </w:pPr>
      <w:r w:rsidRPr="00DC4CE0">
        <w:rPr>
          <w:color w:val="0D5672" w:themeColor="accent1" w:themeShade="80"/>
          <w:sz w:val="24"/>
          <w:szCs w:val="24"/>
          <w:lang w:val="en-IN"/>
        </w:rPr>
        <w:br w:type="page"/>
      </w:r>
    </w:p>
    <w:p w:rsidR="003F2C65" w:rsidRPr="00F3206E" w:rsidRDefault="006353AD" w:rsidP="003F2C65">
      <w:pPr>
        <w:rPr>
          <w:b/>
          <w:color w:val="0D5672" w:themeColor="accent1" w:themeShade="80"/>
          <w:sz w:val="28"/>
          <w:szCs w:val="28"/>
          <w:lang w:val="en-IN"/>
        </w:rPr>
      </w:pPr>
      <w:r w:rsidRPr="00F3206E">
        <w:rPr>
          <w:b/>
          <w:color w:val="0D5672" w:themeColor="accent1" w:themeShade="80"/>
          <w:sz w:val="28"/>
          <w:szCs w:val="28"/>
          <w:lang w:val="en-IN"/>
        </w:rPr>
        <w:lastRenderedPageBreak/>
        <w:t>Admin</w:t>
      </w:r>
      <w:r w:rsidR="003F2C65" w:rsidRPr="00F3206E">
        <w:rPr>
          <w:b/>
          <w:color w:val="0D5672" w:themeColor="accent1" w:themeShade="80"/>
          <w:sz w:val="28"/>
          <w:szCs w:val="28"/>
          <w:lang w:val="en-IN"/>
        </w:rPr>
        <w:t xml:space="preserve"> Portal</w:t>
      </w:r>
    </w:p>
    <w:p w:rsidR="003F2C65" w:rsidRPr="001F6962" w:rsidRDefault="003F2C65" w:rsidP="00FF014B">
      <w:pPr>
        <w:pStyle w:val="ListParagraph"/>
        <w:numPr>
          <w:ilvl w:val="0"/>
          <w:numId w:val="1"/>
        </w:numPr>
        <w:ind w:left="284" w:hanging="284"/>
        <w:rPr>
          <w:color w:val="0D5672" w:themeColor="accent1" w:themeShade="80"/>
          <w:sz w:val="28"/>
          <w:szCs w:val="28"/>
          <w:lang w:val="en-IN"/>
        </w:rPr>
      </w:pPr>
      <w:r w:rsidRPr="001F6962">
        <w:rPr>
          <w:color w:val="0D5672" w:themeColor="accent1" w:themeShade="80"/>
          <w:sz w:val="28"/>
          <w:szCs w:val="28"/>
          <w:lang w:val="en-IN"/>
        </w:rPr>
        <w:t xml:space="preserve">Login Page: </w:t>
      </w:r>
    </w:p>
    <w:p w:rsidR="003F2C65" w:rsidRPr="003E55E5" w:rsidRDefault="003F2C65" w:rsidP="003F2C65">
      <w:pPr>
        <w:rPr>
          <w:lang w:val="en-IN"/>
        </w:rPr>
      </w:pPr>
      <w:r>
        <w:rPr>
          <w:color w:val="0D5672" w:themeColor="accent1" w:themeShade="80"/>
          <w:sz w:val="28"/>
          <w:szCs w:val="28"/>
          <w:lang w:val="en-IN"/>
        </w:rPr>
        <w:t xml:space="preserve">Step1: </w:t>
      </w:r>
      <w:r w:rsidRPr="003E55E5">
        <w:rPr>
          <w:lang w:val="en-IN"/>
        </w:rPr>
        <w:t>To login on student portal admin have click on below link.</w:t>
      </w:r>
    </w:p>
    <w:p w:rsidR="002437C4" w:rsidRPr="002437C4" w:rsidRDefault="002437C4" w:rsidP="002437C4">
      <w:pPr>
        <w:rPr>
          <w:color w:val="0070C0"/>
          <w:u w:val="single"/>
        </w:rPr>
      </w:pPr>
      <w:r w:rsidRPr="002437C4">
        <w:rPr>
          <w:color w:val="0070C0"/>
          <w:u w:val="single"/>
        </w:rPr>
        <w:t>https://portal.svkm.ac.in/INTD/login</w:t>
      </w:r>
    </w:p>
    <w:p w:rsidR="003F2C65" w:rsidRPr="001F6962" w:rsidRDefault="003F2C65" w:rsidP="003F2C65">
      <w:pPr>
        <w:rPr>
          <w:lang w:val="en-IN"/>
        </w:rPr>
      </w:pPr>
      <w:r w:rsidRPr="00B517B1">
        <w:rPr>
          <w:color w:val="0D5672" w:themeColor="accent1" w:themeShade="80"/>
          <w:sz w:val="28"/>
          <w:szCs w:val="28"/>
          <w:lang w:val="en-IN"/>
        </w:rPr>
        <w:t>Step 2:</w:t>
      </w:r>
      <w:r>
        <w:rPr>
          <w:color w:val="0D5672" w:themeColor="accent1" w:themeShade="80"/>
          <w:sz w:val="28"/>
          <w:szCs w:val="28"/>
          <w:lang w:val="en-IN"/>
        </w:rPr>
        <w:t xml:space="preserve"> </w:t>
      </w:r>
      <w:r w:rsidRPr="001F6962">
        <w:rPr>
          <w:lang w:val="en-IN"/>
        </w:rPr>
        <w:t>Enter your username and password then click</w:t>
      </w:r>
      <w:r w:rsidRPr="001F6962">
        <w:rPr>
          <w:color w:val="0D5672" w:themeColor="accent1" w:themeShade="80"/>
          <w:lang w:val="en-IN"/>
        </w:rPr>
        <w:t xml:space="preserve"> </w:t>
      </w:r>
      <w:r w:rsidRPr="001F6962">
        <w:rPr>
          <w:lang w:val="en-IN"/>
        </w:rPr>
        <w:t>on “</w:t>
      </w:r>
      <w:r w:rsidRPr="001F6962">
        <w:rPr>
          <w:b/>
          <w:lang w:val="en-IN"/>
        </w:rPr>
        <w:t>Login</w:t>
      </w:r>
      <w:r w:rsidRPr="001F6962">
        <w:rPr>
          <w:lang w:val="en-IN"/>
        </w:rPr>
        <w:t>” button.</w:t>
      </w:r>
    </w:p>
    <w:p w:rsidR="003F2C65" w:rsidRDefault="002437C4" w:rsidP="003F2C65">
      <w:pPr>
        <w:rPr>
          <w:color w:val="0D5672" w:themeColor="accent1" w:themeShade="80"/>
          <w:u w:val="single"/>
          <w:lang w:val="en-IN"/>
        </w:rPr>
      </w:pPr>
      <w:r>
        <w:rPr>
          <w:noProof/>
          <w:lang w:val="en-IN" w:eastAsia="en-IN"/>
        </w:rPr>
        <w:drawing>
          <wp:inline distT="0" distB="0" distL="0" distR="0" wp14:anchorId="09D677C2" wp14:editId="46D5522D">
            <wp:extent cx="4071600" cy="1922400"/>
            <wp:effectExtent l="152400" t="152400" r="367665" b="3638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71600" cy="19224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437C4" w:rsidRDefault="00230EF1">
      <w:pPr>
        <w:rPr>
          <w:lang w:val="en-IN"/>
        </w:rPr>
      </w:pPr>
      <w:r w:rsidRPr="00230EF1">
        <w:rPr>
          <w:lang w:val="en-IN"/>
        </w:rPr>
        <w:t>The user needs to enter valid username and password, then click on the "</w:t>
      </w:r>
      <w:r w:rsidRPr="00230EF1">
        <w:rPr>
          <w:b/>
          <w:lang w:val="en-IN"/>
        </w:rPr>
        <w:t>Submit</w:t>
      </w:r>
      <w:r w:rsidR="002437C4">
        <w:rPr>
          <w:lang w:val="en-IN"/>
        </w:rPr>
        <w:t>" button. After login on student portal faculty can view dashboard page.</w:t>
      </w:r>
    </w:p>
    <w:p w:rsidR="00981AC4" w:rsidRDefault="002437C4">
      <w:pPr>
        <w:rPr>
          <w:lang w:val="en-IN"/>
        </w:rPr>
      </w:pPr>
      <w:r>
        <w:rPr>
          <w:noProof/>
          <w:lang w:val="en-IN" w:eastAsia="en-IN"/>
        </w:rPr>
        <w:drawing>
          <wp:inline distT="0" distB="0" distL="0" distR="0" wp14:anchorId="3A70FA18" wp14:editId="6B8F0C93">
            <wp:extent cx="5936400" cy="1162800"/>
            <wp:effectExtent l="152400" t="152400" r="369570" b="3613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6400" cy="11628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color w:val="0D5672" w:themeColor="accent1" w:themeShade="80"/>
          <w:sz w:val="28"/>
          <w:szCs w:val="28"/>
          <w:lang w:val="en-IN"/>
        </w:rPr>
        <w:t xml:space="preserve"> </w:t>
      </w:r>
      <w:r w:rsidR="00981AC4">
        <w:rPr>
          <w:color w:val="0D5672" w:themeColor="accent1" w:themeShade="80"/>
          <w:sz w:val="28"/>
          <w:szCs w:val="28"/>
          <w:lang w:val="en-IN"/>
        </w:rPr>
        <w:br w:type="page"/>
      </w:r>
      <w:r w:rsidRPr="002437C4">
        <w:rPr>
          <w:lang w:val="en-IN"/>
        </w:rPr>
        <w:lastRenderedPageBreak/>
        <w:t>If admin want to create</w:t>
      </w:r>
      <w:r>
        <w:rPr>
          <w:lang w:val="en-IN"/>
        </w:rPr>
        <w:t xml:space="preserve"> new </w:t>
      </w:r>
      <w:r w:rsidR="00F3206E">
        <w:rPr>
          <w:lang w:val="en-IN"/>
        </w:rPr>
        <w:t>event, then click “</w:t>
      </w:r>
      <w:r w:rsidR="00F3206E" w:rsidRPr="00F3206E">
        <w:rPr>
          <w:b/>
          <w:lang w:val="en-IN"/>
        </w:rPr>
        <w:t>Add New Event</w:t>
      </w:r>
      <w:r w:rsidR="00F3206E">
        <w:rPr>
          <w:lang w:val="en-IN"/>
        </w:rPr>
        <w:t>” tab.</w:t>
      </w:r>
    </w:p>
    <w:p w:rsidR="00F3206E" w:rsidRDefault="00F3206E" w:rsidP="00F3206E">
      <w:pPr>
        <w:pStyle w:val="ListParagraph"/>
        <w:numPr>
          <w:ilvl w:val="0"/>
          <w:numId w:val="1"/>
        </w:numPr>
        <w:ind w:left="284" w:hanging="284"/>
        <w:rPr>
          <w:b/>
          <w:color w:val="0D5672" w:themeColor="accent1" w:themeShade="80"/>
          <w:sz w:val="28"/>
          <w:szCs w:val="28"/>
          <w:lang w:val="en-IN"/>
        </w:rPr>
      </w:pPr>
      <w:r w:rsidRPr="00F3206E">
        <w:rPr>
          <w:b/>
          <w:color w:val="0D5672" w:themeColor="accent1" w:themeShade="80"/>
          <w:sz w:val="28"/>
          <w:szCs w:val="28"/>
          <w:lang w:val="en-IN"/>
        </w:rPr>
        <w:t>Add New Event</w:t>
      </w:r>
    </w:p>
    <w:p w:rsidR="00F3206E" w:rsidRDefault="00F3206E" w:rsidP="00F3206E">
      <w:pPr>
        <w:rPr>
          <w:b/>
          <w:color w:val="0D5672" w:themeColor="accent1" w:themeShade="80"/>
          <w:sz w:val="28"/>
          <w:szCs w:val="28"/>
          <w:lang w:val="en-IN"/>
        </w:rPr>
      </w:pPr>
      <w:bookmarkStart w:id="0" w:name="_GoBack"/>
      <w:r>
        <w:rPr>
          <w:noProof/>
          <w:lang w:val="en-IN" w:eastAsia="en-IN"/>
        </w:rPr>
        <w:drawing>
          <wp:inline distT="0" distB="0" distL="0" distR="0" wp14:anchorId="0B2F4BBC" wp14:editId="72999345">
            <wp:extent cx="5676900" cy="3219618"/>
            <wp:effectExtent l="152400" t="152400" r="361950" b="3619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93666" cy="322912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End w:id="0"/>
    </w:p>
    <w:p w:rsidR="00F3206E" w:rsidRDefault="00F3206E" w:rsidP="00E63C95">
      <w:pPr>
        <w:pStyle w:val="ListParagraph"/>
        <w:numPr>
          <w:ilvl w:val="0"/>
          <w:numId w:val="26"/>
        </w:numPr>
        <w:ind w:left="284" w:hanging="284"/>
        <w:rPr>
          <w:lang w:val="en-IN"/>
        </w:rPr>
      </w:pPr>
      <w:r w:rsidRPr="00E63C95">
        <w:rPr>
          <w:lang w:val="en-IN"/>
        </w:rPr>
        <w:t>I</w:t>
      </w:r>
      <w:r w:rsidR="00E63C95" w:rsidRPr="00E63C95">
        <w:rPr>
          <w:lang w:val="en-IN"/>
        </w:rPr>
        <w:t>n interdisciplinary admin can create event for two different semesters like “</w:t>
      </w:r>
      <w:r w:rsidR="00E63C95" w:rsidRPr="00E63C95">
        <w:rPr>
          <w:b/>
          <w:lang w:val="en-IN"/>
        </w:rPr>
        <w:t>Fall</w:t>
      </w:r>
      <w:r w:rsidR="00E63C95" w:rsidRPr="00E63C95">
        <w:rPr>
          <w:lang w:val="en-IN"/>
        </w:rPr>
        <w:t>” and “</w:t>
      </w:r>
      <w:r w:rsidR="00E63C95" w:rsidRPr="00E63C95">
        <w:rPr>
          <w:b/>
          <w:lang w:val="en-IN"/>
        </w:rPr>
        <w:t>Winter</w:t>
      </w:r>
      <w:r w:rsidR="00E63C95" w:rsidRPr="00E63C95">
        <w:rPr>
          <w:lang w:val="en-IN"/>
        </w:rPr>
        <w:t>”.</w:t>
      </w:r>
    </w:p>
    <w:p w:rsidR="00E63C95" w:rsidRDefault="00E63C95" w:rsidP="00E63C95">
      <w:pPr>
        <w:pStyle w:val="ListParagraph"/>
        <w:numPr>
          <w:ilvl w:val="0"/>
          <w:numId w:val="26"/>
        </w:numPr>
        <w:ind w:left="284" w:hanging="284"/>
        <w:rPr>
          <w:lang w:val="en-IN"/>
        </w:rPr>
      </w:pPr>
      <w:r>
        <w:rPr>
          <w:lang w:val="en-IN"/>
        </w:rPr>
        <w:t xml:space="preserve">First admin need to enter </w:t>
      </w:r>
      <w:r w:rsidR="00D0245A">
        <w:rPr>
          <w:lang w:val="en-IN"/>
        </w:rPr>
        <w:t>event name.</w:t>
      </w:r>
    </w:p>
    <w:p w:rsidR="00D0245A" w:rsidRDefault="00D0245A" w:rsidP="00E63C95">
      <w:pPr>
        <w:pStyle w:val="ListParagraph"/>
        <w:numPr>
          <w:ilvl w:val="0"/>
          <w:numId w:val="26"/>
        </w:numPr>
        <w:ind w:left="284" w:hanging="284"/>
        <w:rPr>
          <w:lang w:val="en-IN"/>
        </w:rPr>
      </w:pPr>
      <w:r>
        <w:rPr>
          <w:lang w:val="en-IN"/>
        </w:rPr>
        <w:t>In upload file session</w:t>
      </w:r>
      <w:r w:rsidR="00764FC5">
        <w:rPr>
          <w:lang w:val="en-IN"/>
        </w:rPr>
        <w:t xml:space="preserve"> admin can upload only zip file (</w:t>
      </w:r>
      <w:r w:rsidR="00764FC5" w:rsidRPr="00764FC5">
        <w:rPr>
          <w:b/>
          <w:lang w:val="en-IN"/>
        </w:rPr>
        <w:t>Usermanual and Guideline file</w:t>
      </w:r>
      <w:r w:rsidR="00764FC5">
        <w:rPr>
          <w:lang w:val="en-IN"/>
        </w:rPr>
        <w:t>)</w:t>
      </w:r>
    </w:p>
    <w:p w:rsidR="00D0245A" w:rsidRDefault="00D0245A" w:rsidP="00E63C95">
      <w:pPr>
        <w:pStyle w:val="ListParagraph"/>
        <w:numPr>
          <w:ilvl w:val="0"/>
          <w:numId w:val="26"/>
        </w:numPr>
        <w:ind w:left="284" w:hanging="284"/>
        <w:rPr>
          <w:lang w:val="en-IN"/>
        </w:rPr>
      </w:pPr>
      <w:r>
        <w:rPr>
          <w:lang w:val="en-IN"/>
        </w:rPr>
        <w:t>Then enter event description in description box.</w:t>
      </w:r>
    </w:p>
    <w:p w:rsidR="00D0245A" w:rsidRDefault="005B07CB" w:rsidP="00E63C95">
      <w:pPr>
        <w:pStyle w:val="ListParagraph"/>
        <w:numPr>
          <w:ilvl w:val="0"/>
          <w:numId w:val="26"/>
        </w:numPr>
        <w:ind w:left="284" w:hanging="284"/>
        <w:rPr>
          <w:lang w:val="en-IN"/>
        </w:rPr>
      </w:pPr>
      <w:r>
        <w:rPr>
          <w:lang w:val="en-IN"/>
        </w:rPr>
        <w:t xml:space="preserve">After that admin need select session by click on select session dropdown input box. In first </w:t>
      </w:r>
      <w:r w:rsidR="00F450B8">
        <w:rPr>
          <w:lang w:val="en-IN"/>
        </w:rPr>
        <w:t>session admin ne</w:t>
      </w:r>
      <w:r w:rsidR="00137458">
        <w:rPr>
          <w:lang w:val="en-IN"/>
        </w:rPr>
        <w:t>e</w:t>
      </w:r>
      <w:r w:rsidR="00F450B8">
        <w:rPr>
          <w:lang w:val="en-IN"/>
        </w:rPr>
        <w:t>ds to select fall session.</w:t>
      </w:r>
    </w:p>
    <w:p w:rsidR="00B301D8" w:rsidRDefault="00B301D8" w:rsidP="00B301D8">
      <w:pPr>
        <w:pStyle w:val="ListParagraph"/>
        <w:numPr>
          <w:ilvl w:val="0"/>
          <w:numId w:val="26"/>
        </w:numPr>
        <w:ind w:left="284" w:hanging="284"/>
        <w:rPr>
          <w:lang w:val="en-IN"/>
        </w:rPr>
      </w:pPr>
      <w:r w:rsidRPr="00B301D8">
        <w:rPr>
          <w:lang w:val="en-IN"/>
        </w:rPr>
        <w:t>Select the type of course selection for fall session by clicking on the drop-down box. Admin can select courses selections such as "</w:t>
      </w:r>
      <w:r w:rsidRPr="00B301D8">
        <w:rPr>
          <w:b/>
          <w:lang w:val="en-IN"/>
        </w:rPr>
        <w:t>Multi Select</w:t>
      </w:r>
      <w:r w:rsidRPr="00B301D8">
        <w:rPr>
          <w:lang w:val="en-IN"/>
        </w:rPr>
        <w:t>" or "</w:t>
      </w:r>
      <w:r w:rsidRPr="00B301D8">
        <w:rPr>
          <w:b/>
          <w:lang w:val="en-IN"/>
        </w:rPr>
        <w:t>Single Select</w:t>
      </w:r>
      <w:r w:rsidRPr="00B301D8">
        <w:rPr>
          <w:lang w:val="en-IN"/>
        </w:rPr>
        <w:t>".</w:t>
      </w:r>
    </w:p>
    <w:p w:rsidR="003B7D09" w:rsidRDefault="003B7D09" w:rsidP="00B301D8">
      <w:pPr>
        <w:pStyle w:val="ListParagraph"/>
        <w:numPr>
          <w:ilvl w:val="0"/>
          <w:numId w:val="26"/>
        </w:numPr>
        <w:ind w:left="284" w:hanging="284"/>
        <w:rPr>
          <w:lang w:val="en-IN"/>
        </w:rPr>
      </w:pPr>
      <w:r>
        <w:rPr>
          <w:lang w:val="en-IN"/>
        </w:rPr>
        <w:t>After that select school for fall session.</w:t>
      </w:r>
    </w:p>
    <w:p w:rsidR="00B301D8" w:rsidRDefault="00B301D8" w:rsidP="00B301D8">
      <w:pPr>
        <w:pStyle w:val="ListParagraph"/>
        <w:numPr>
          <w:ilvl w:val="0"/>
          <w:numId w:val="26"/>
        </w:numPr>
        <w:ind w:left="284" w:hanging="284"/>
        <w:rPr>
          <w:lang w:val="en-IN"/>
        </w:rPr>
      </w:pPr>
      <w:r w:rsidRPr="00B301D8">
        <w:rPr>
          <w:lang w:val="en-IN"/>
        </w:rPr>
        <w:t>After selecting the session type like "</w:t>
      </w:r>
      <w:r w:rsidRPr="00B301D8">
        <w:rPr>
          <w:b/>
          <w:lang w:val="en-IN"/>
        </w:rPr>
        <w:t>Winter</w:t>
      </w:r>
      <w:r w:rsidRPr="00B301D8">
        <w:rPr>
          <w:lang w:val="en-IN"/>
        </w:rPr>
        <w:t>", select the type of course selection, either "</w:t>
      </w:r>
      <w:r w:rsidRPr="00B301D8">
        <w:rPr>
          <w:b/>
          <w:lang w:val="en-IN"/>
        </w:rPr>
        <w:t>Multi Select</w:t>
      </w:r>
      <w:r w:rsidRPr="00B301D8">
        <w:rPr>
          <w:lang w:val="en-IN"/>
        </w:rPr>
        <w:t>" or "</w:t>
      </w:r>
      <w:r w:rsidRPr="00B301D8">
        <w:rPr>
          <w:b/>
          <w:lang w:val="en-IN"/>
        </w:rPr>
        <w:t>Single Select</w:t>
      </w:r>
      <w:r w:rsidRPr="00B301D8">
        <w:rPr>
          <w:lang w:val="en-IN"/>
        </w:rPr>
        <w:t>". After that, select the school.</w:t>
      </w:r>
    </w:p>
    <w:p w:rsidR="003B7D09" w:rsidRDefault="003B7D09" w:rsidP="00B301D8">
      <w:pPr>
        <w:pStyle w:val="ListParagraph"/>
        <w:numPr>
          <w:ilvl w:val="0"/>
          <w:numId w:val="26"/>
        </w:numPr>
        <w:ind w:left="284" w:hanging="284"/>
        <w:rPr>
          <w:lang w:val="en-IN"/>
        </w:rPr>
      </w:pPr>
      <w:r>
        <w:rPr>
          <w:lang w:val="en-IN"/>
        </w:rPr>
        <w:t>Then select Start and end date.</w:t>
      </w:r>
    </w:p>
    <w:p w:rsidR="003B7D09" w:rsidRDefault="00C619C1" w:rsidP="003B7D09">
      <w:pPr>
        <w:pStyle w:val="ListParagraph"/>
        <w:numPr>
          <w:ilvl w:val="0"/>
          <w:numId w:val="26"/>
        </w:numPr>
        <w:ind w:left="284" w:hanging="284"/>
        <w:rPr>
          <w:lang w:val="en-IN"/>
        </w:rPr>
      </w:pPr>
      <w:r>
        <w:rPr>
          <w:lang w:val="en-IN"/>
        </w:rPr>
        <w:t>A</w:t>
      </w:r>
      <w:r w:rsidR="00B301D8">
        <w:rPr>
          <w:lang w:val="en-IN"/>
        </w:rPr>
        <w:t>fter filling all required field click on “</w:t>
      </w:r>
      <w:r w:rsidR="00B301D8" w:rsidRPr="00B301D8">
        <w:rPr>
          <w:b/>
          <w:lang w:val="en-IN"/>
        </w:rPr>
        <w:t>ADD</w:t>
      </w:r>
      <w:r w:rsidR="00B301D8">
        <w:rPr>
          <w:lang w:val="en-IN"/>
        </w:rPr>
        <w:t>” button to create event.</w:t>
      </w:r>
    </w:p>
    <w:p w:rsidR="00B301D8" w:rsidRDefault="00B301D8" w:rsidP="00B301D8">
      <w:pPr>
        <w:pStyle w:val="ListParagraph"/>
        <w:ind w:left="284"/>
        <w:rPr>
          <w:lang w:val="en-IN"/>
        </w:rPr>
      </w:pPr>
    </w:p>
    <w:p w:rsidR="00B301D8" w:rsidRDefault="00B301D8" w:rsidP="00B301D8">
      <w:pPr>
        <w:pStyle w:val="ListParagraph"/>
        <w:ind w:left="284"/>
        <w:rPr>
          <w:lang w:val="en-IN"/>
        </w:rPr>
      </w:pPr>
      <w:r>
        <w:rPr>
          <w:lang w:val="en-IN"/>
        </w:rPr>
        <w:t>After adding event admin can view that event in “</w:t>
      </w:r>
      <w:r w:rsidRPr="00B301D8">
        <w:rPr>
          <w:b/>
          <w:lang w:val="en-IN"/>
        </w:rPr>
        <w:t>View Registration</w:t>
      </w:r>
      <w:r>
        <w:rPr>
          <w:lang w:val="en-IN"/>
        </w:rPr>
        <w:t>” tab.</w:t>
      </w:r>
    </w:p>
    <w:p w:rsidR="00B301D8" w:rsidRDefault="00B301D8">
      <w:pPr>
        <w:rPr>
          <w:lang w:val="en-IN"/>
        </w:rPr>
      </w:pPr>
      <w:r>
        <w:rPr>
          <w:lang w:val="en-IN"/>
        </w:rPr>
        <w:br w:type="page"/>
      </w:r>
    </w:p>
    <w:p w:rsidR="00B301D8" w:rsidRDefault="00B301D8" w:rsidP="00B301D8">
      <w:pPr>
        <w:pStyle w:val="ListParagraph"/>
        <w:numPr>
          <w:ilvl w:val="0"/>
          <w:numId w:val="1"/>
        </w:numPr>
        <w:ind w:left="284" w:hanging="284"/>
        <w:rPr>
          <w:b/>
          <w:color w:val="0D5672" w:themeColor="accent1" w:themeShade="80"/>
          <w:sz w:val="28"/>
          <w:szCs w:val="28"/>
          <w:lang w:val="en-IN"/>
        </w:rPr>
      </w:pPr>
      <w:r w:rsidRPr="00B301D8">
        <w:rPr>
          <w:b/>
          <w:color w:val="0D5672" w:themeColor="accent1" w:themeShade="80"/>
          <w:sz w:val="28"/>
          <w:szCs w:val="28"/>
          <w:lang w:val="en-IN"/>
        </w:rPr>
        <w:lastRenderedPageBreak/>
        <w:t xml:space="preserve">View Registration: </w:t>
      </w:r>
    </w:p>
    <w:p w:rsidR="00B301D8" w:rsidRDefault="00B301D8" w:rsidP="00B301D8">
      <w:pPr>
        <w:rPr>
          <w:b/>
          <w:color w:val="0D5672" w:themeColor="accent1" w:themeShade="80"/>
          <w:sz w:val="28"/>
          <w:szCs w:val="28"/>
          <w:lang w:val="en-IN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2989385</wp:posOffset>
                </wp:positionH>
                <wp:positionV relativeFrom="paragraph">
                  <wp:posOffset>701773</wp:posOffset>
                </wp:positionV>
                <wp:extent cx="1336430" cy="410307"/>
                <wp:effectExtent l="0" t="0" r="16510" b="27940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6430" cy="410307"/>
                        </a:xfrm>
                        <a:prstGeom prst="roundRect">
                          <a:avLst/>
                        </a:prstGeom>
                        <a:noFill/>
                        <a:ln w="2222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D808446" id="Rounded Rectangle 10" o:spid="_x0000_s1026" style="position:absolute;margin-left:235.4pt;margin-top:55.25pt;width:105.25pt;height:32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" filled="f" strokecolor="red" strokeweight="1.75pt"/>
            </w:pict>
          </mc:Fallback>
        </mc:AlternateContent>
      </w:r>
      <w:r>
        <w:rPr>
          <w:noProof/>
          <w:lang w:val="en-IN" w:eastAsia="en-IN"/>
        </w:rPr>
        <w:drawing>
          <wp:inline distT="0" distB="0" distL="0" distR="0" wp14:anchorId="0FF2452F" wp14:editId="5C54E308">
            <wp:extent cx="5936400" cy="1162800"/>
            <wp:effectExtent l="152400" t="152400" r="369570" b="3613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6400" cy="11628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301D8" w:rsidRDefault="00B301D8" w:rsidP="00B301D8">
      <w:pPr>
        <w:pStyle w:val="ListParagraph"/>
        <w:numPr>
          <w:ilvl w:val="0"/>
          <w:numId w:val="27"/>
        </w:numPr>
        <w:ind w:left="284" w:hanging="284"/>
        <w:rPr>
          <w:b/>
          <w:color w:val="0D5672" w:themeColor="accent1" w:themeShade="80"/>
          <w:sz w:val="28"/>
          <w:szCs w:val="28"/>
          <w:lang w:val="en-IN"/>
        </w:rPr>
      </w:pPr>
      <w:r w:rsidRPr="00B301D8">
        <w:rPr>
          <w:b/>
          <w:color w:val="0D5672" w:themeColor="accent1" w:themeShade="80"/>
          <w:sz w:val="28"/>
          <w:szCs w:val="28"/>
          <w:lang w:val="en-IN"/>
        </w:rPr>
        <w:t>On click View Registration Tab:</w:t>
      </w:r>
    </w:p>
    <w:p w:rsidR="00B301D8" w:rsidRDefault="004424F3" w:rsidP="00B301D8">
      <w:pPr>
        <w:rPr>
          <w:b/>
          <w:color w:val="0D5672" w:themeColor="accent1" w:themeShade="80"/>
          <w:sz w:val="28"/>
          <w:szCs w:val="28"/>
          <w:lang w:val="en-IN"/>
        </w:rPr>
      </w:pPr>
      <w:r>
        <w:rPr>
          <w:noProof/>
          <w:lang w:val="en-IN" w:eastAsia="en-IN"/>
        </w:rPr>
        <w:drawing>
          <wp:inline distT="0" distB="0" distL="0" distR="0" wp14:anchorId="204C343F" wp14:editId="0CFCF1F2">
            <wp:extent cx="5944920" cy="2635200"/>
            <wp:effectExtent l="152400" t="152400" r="360680" b="3562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4920" cy="26352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424F3" w:rsidRPr="004424F3" w:rsidRDefault="004424F3" w:rsidP="00B301D8">
      <w:pPr>
        <w:rPr>
          <w:lang w:val="en-IN"/>
        </w:rPr>
      </w:pPr>
      <w:r w:rsidRPr="004424F3">
        <w:rPr>
          <w:lang w:val="en-IN"/>
        </w:rPr>
        <w:t xml:space="preserve">All </w:t>
      </w:r>
      <w:r>
        <w:rPr>
          <w:lang w:val="en-IN"/>
        </w:rPr>
        <w:t xml:space="preserve">the </w:t>
      </w:r>
      <w:r w:rsidRPr="004424F3">
        <w:rPr>
          <w:lang w:val="en-IN"/>
        </w:rPr>
        <w:t xml:space="preserve">create </w:t>
      </w:r>
      <w:r>
        <w:rPr>
          <w:lang w:val="en-IN"/>
        </w:rPr>
        <w:t>event will be display in “</w:t>
      </w:r>
      <w:r w:rsidRPr="004424F3">
        <w:rPr>
          <w:b/>
          <w:lang w:val="en-IN"/>
        </w:rPr>
        <w:t>Event List</w:t>
      </w:r>
      <w:r>
        <w:rPr>
          <w:lang w:val="en-IN"/>
        </w:rPr>
        <w:t>” table.</w:t>
      </w:r>
    </w:p>
    <w:p w:rsidR="00B301D8" w:rsidRDefault="004424F3" w:rsidP="00B301D8">
      <w:pPr>
        <w:rPr>
          <w:lang w:val="en-IN"/>
        </w:rPr>
      </w:pPr>
      <w:r w:rsidRPr="004424F3">
        <w:rPr>
          <w:lang w:val="en-IN"/>
        </w:rPr>
        <w:t xml:space="preserve">After create </w:t>
      </w:r>
      <w:r>
        <w:rPr>
          <w:lang w:val="en-IN"/>
        </w:rPr>
        <w:t xml:space="preserve">event now admin needs to </w:t>
      </w:r>
      <w:r w:rsidR="00132AA0">
        <w:rPr>
          <w:lang w:val="en-IN"/>
        </w:rPr>
        <w:t>add course for that event. To add event, click on “</w:t>
      </w:r>
      <w:r w:rsidR="00132AA0" w:rsidRPr="00132AA0">
        <w:rPr>
          <w:b/>
          <w:lang w:val="en-IN"/>
        </w:rPr>
        <w:t xml:space="preserve">Add Course for </w:t>
      </w:r>
      <w:r w:rsidR="00132AA0">
        <w:rPr>
          <w:b/>
          <w:lang w:val="en-IN"/>
        </w:rPr>
        <w:t>a</w:t>
      </w:r>
      <w:r w:rsidR="00132AA0" w:rsidRPr="00132AA0">
        <w:rPr>
          <w:b/>
          <w:lang w:val="en-IN"/>
        </w:rPr>
        <w:t>n Event</w:t>
      </w:r>
      <w:r w:rsidR="00132AA0">
        <w:rPr>
          <w:lang w:val="en-IN"/>
        </w:rPr>
        <w:t>” icon which present under action column.</w:t>
      </w:r>
    </w:p>
    <w:p w:rsidR="00132AA0" w:rsidRDefault="00132AA0" w:rsidP="00B301D8">
      <w:pPr>
        <w:rPr>
          <w:lang w:val="en-IN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5534167</wp:posOffset>
                </wp:positionH>
                <wp:positionV relativeFrom="paragraph">
                  <wp:posOffset>364841</wp:posOffset>
                </wp:positionV>
                <wp:extent cx="116006" cy="122830"/>
                <wp:effectExtent l="0" t="0" r="17780" b="1079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006" cy="122830"/>
                        </a:xfrm>
                        <a:prstGeom prst="rect">
                          <a:avLst/>
                        </a:prstGeom>
                        <a:noFill/>
                        <a:ln w="2222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BF6861" id="Rectangle 22" o:spid="_x0000_s1026" style="position:absolute;margin-left:435.75pt;margin-top:28.75pt;width:9.15pt;height:9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" filled="f" strokecolor="red" strokeweight="1.75pt"/>
            </w:pict>
          </mc:Fallback>
        </mc:AlternateContent>
      </w:r>
      <w:r>
        <w:rPr>
          <w:noProof/>
          <w:lang w:val="en-IN" w:eastAsia="en-IN"/>
        </w:rPr>
        <w:drawing>
          <wp:inline distT="0" distB="0" distL="0" distR="0" wp14:anchorId="5FBA1445" wp14:editId="04CE4BA3">
            <wp:extent cx="5800299" cy="1199515"/>
            <wp:effectExtent l="171450" t="152400" r="353060" b="36258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2411"/>
                    <a:stretch/>
                  </pic:blipFill>
                  <pic:spPr bwMode="auto">
                    <a:xfrm>
                      <a:off x="0" y="0"/>
                      <a:ext cx="5800299" cy="11995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32AA0" w:rsidRDefault="00132AA0" w:rsidP="00132AA0">
      <w:pPr>
        <w:pStyle w:val="ListParagraph"/>
        <w:numPr>
          <w:ilvl w:val="0"/>
          <w:numId w:val="28"/>
        </w:numPr>
        <w:ind w:left="284" w:hanging="284"/>
        <w:rPr>
          <w:lang w:val="en-IN"/>
        </w:rPr>
      </w:pPr>
      <w:r w:rsidRPr="00132AA0">
        <w:rPr>
          <w:b/>
          <w:color w:val="0D5672" w:themeColor="accent1" w:themeShade="80"/>
          <w:sz w:val="28"/>
          <w:szCs w:val="28"/>
          <w:lang w:val="en-IN"/>
        </w:rPr>
        <w:lastRenderedPageBreak/>
        <w:t xml:space="preserve">On click </w:t>
      </w:r>
      <w:r w:rsidRPr="00132AA0">
        <w:rPr>
          <w:b/>
          <w:color w:val="0D5672" w:themeColor="accent1" w:themeShade="80"/>
          <w:sz w:val="28"/>
          <w:szCs w:val="28"/>
          <w:lang w:val="en-IN"/>
        </w:rPr>
        <w:t>Add Course for an Event</w:t>
      </w:r>
      <w:r w:rsidRPr="00132AA0">
        <w:rPr>
          <w:lang w:val="en-IN"/>
        </w:rPr>
        <w:t xml:space="preserve"> </w:t>
      </w:r>
    </w:p>
    <w:p w:rsidR="004553D1" w:rsidRDefault="00132AA0" w:rsidP="00132AA0">
      <w:pPr>
        <w:rPr>
          <w:lang w:val="en-IN"/>
        </w:rPr>
      </w:pPr>
      <w:r>
        <w:rPr>
          <w:noProof/>
          <w:lang w:val="en-IN" w:eastAsia="en-IN"/>
        </w:rPr>
        <w:drawing>
          <wp:inline distT="0" distB="0" distL="0" distR="0" wp14:anchorId="26945E83" wp14:editId="3E476788">
            <wp:extent cx="5943600" cy="3304540"/>
            <wp:effectExtent l="152400" t="152400" r="361950" b="35306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45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132AA0">
        <w:rPr>
          <w:lang w:val="en-IN"/>
        </w:rPr>
        <w:t xml:space="preserve"> </w:t>
      </w:r>
    </w:p>
    <w:p w:rsidR="00764FC5" w:rsidRDefault="00764FC5" w:rsidP="00764FC5">
      <w:pPr>
        <w:pStyle w:val="ListParagraph"/>
        <w:numPr>
          <w:ilvl w:val="0"/>
          <w:numId w:val="27"/>
        </w:numPr>
        <w:ind w:left="284" w:hanging="284"/>
        <w:rPr>
          <w:lang w:val="en-IN"/>
        </w:rPr>
      </w:pPr>
      <w:r w:rsidRPr="00764FC5">
        <w:rPr>
          <w:lang w:val="en-IN"/>
        </w:rPr>
        <w:t>To add course for event admin</w:t>
      </w:r>
      <w:r>
        <w:rPr>
          <w:lang w:val="en-IN"/>
        </w:rPr>
        <w:t>,</w:t>
      </w:r>
      <w:r w:rsidRPr="00764FC5">
        <w:rPr>
          <w:lang w:val="en-IN"/>
        </w:rPr>
        <w:t xml:space="preserve"> have to enter course name </w:t>
      </w:r>
      <w:r>
        <w:rPr>
          <w:lang w:val="en-IN"/>
        </w:rPr>
        <w:t>and add description in description box.</w:t>
      </w:r>
    </w:p>
    <w:p w:rsidR="002C1EC0" w:rsidRDefault="00764FC5" w:rsidP="00764FC5">
      <w:pPr>
        <w:pStyle w:val="ListParagraph"/>
        <w:numPr>
          <w:ilvl w:val="0"/>
          <w:numId w:val="27"/>
        </w:numPr>
        <w:ind w:left="284" w:hanging="284"/>
        <w:rPr>
          <w:lang w:val="en-IN"/>
        </w:rPr>
      </w:pPr>
      <w:r>
        <w:rPr>
          <w:lang w:val="en-IN"/>
        </w:rPr>
        <w:t>Then upl</w:t>
      </w:r>
      <w:r w:rsidR="002C1EC0">
        <w:rPr>
          <w:lang w:val="en-IN"/>
        </w:rPr>
        <w:t>oad course outline file.</w:t>
      </w:r>
    </w:p>
    <w:p w:rsidR="002C1EC0" w:rsidRDefault="002C1EC0" w:rsidP="00764FC5">
      <w:pPr>
        <w:pStyle w:val="ListParagraph"/>
        <w:numPr>
          <w:ilvl w:val="0"/>
          <w:numId w:val="27"/>
        </w:numPr>
        <w:ind w:left="284" w:hanging="284"/>
        <w:rPr>
          <w:lang w:val="en-IN"/>
        </w:rPr>
      </w:pPr>
      <w:r>
        <w:rPr>
          <w:lang w:val="en-IN"/>
        </w:rPr>
        <w:t>Select school</w:t>
      </w:r>
      <w:r w:rsidR="008A5250">
        <w:rPr>
          <w:lang w:val="en-IN"/>
        </w:rPr>
        <w:t xml:space="preserve"> (admin can select single school for course)</w:t>
      </w:r>
      <w:r>
        <w:rPr>
          <w:lang w:val="en-IN"/>
        </w:rPr>
        <w:t xml:space="preserve"> and enter mode of lecture like normal lecture or part time lecture.</w:t>
      </w:r>
    </w:p>
    <w:p w:rsidR="002C1EC0" w:rsidRDefault="002C1EC0" w:rsidP="00764FC5">
      <w:pPr>
        <w:pStyle w:val="ListParagraph"/>
        <w:numPr>
          <w:ilvl w:val="0"/>
          <w:numId w:val="27"/>
        </w:numPr>
        <w:ind w:left="284" w:hanging="284"/>
        <w:rPr>
          <w:lang w:val="en-IN"/>
        </w:rPr>
      </w:pPr>
      <w:r>
        <w:rPr>
          <w:lang w:val="en-IN"/>
        </w:rPr>
        <w:t>Then upload total hours</w:t>
      </w:r>
      <w:r w:rsidR="004538EA">
        <w:rPr>
          <w:lang w:val="en-IN"/>
        </w:rPr>
        <w:t xml:space="preserve"> for lecture and also enter total credits.</w:t>
      </w:r>
    </w:p>
    <w:p w:rsidR="004538EA" w:rsidRDefault="004538EA" w:rsidP="00764FC5">
      <w:pPr>
        <w:pStyle w:val="ListParagraph"/>
        <w:numPr>
          <w:ilvl w:val="0"/>
          <w:numId w:val="27"/>
        </w:numPr>
        <w:ind w:left="284" w:hanging="284"/>
        <w:rPr>
          <w:lang w:val="en-IN"/>
        </w:rPr>
      </w:pPr>
      <w:r>
        <w:rPr>
          <w:lang w:val="en-IN"/>
        </w:rPr>
        <w:t>Then select day from dropdown.</w:t>
      </w:r>
    </w:p>
    <w:p w:rsidR="004538EA" w:rsidRDefault="004538EA" w:rsidP="004538EA">
      <w:pPr>
        <w:pStyle w:val="ListParagraph"/>
        <w:numPr>
          <w:ilvl w:val="0"/>
          <w:numId w:val="27"/>
        </w:numPr>
        <w:ind w:left="284" w:hanging="284"/>
        <w:rPr>
          <w:lang w:val="en-IN"/>
        </w:rPr>
      </w:pPr>
      <w:r>
        <w:rPr>
          <w:lang w:val="en-IN"/>
        </w:rPr>
        <w:t>Then enter start and end time. Also enter venue for lecture.</w:t>
      </w:r>
    </w:p>
    <w:p w:rsidR="004538EA" w:rsidRDefault="004538EA" w:rsidP="004538EA">
      <w:pPr>
        <w:pStyle w:val="ListParagraph"/>
        <w:numPr>
          <w:ilvl w:val="0"/>
          <w:numId w:val="27"/>
        </w:numPr>
        <w:ind w:left="284" w:hanging="284"/>
        <w:rPr>
          <w:lang w:val="en-IN"/>
        </w:rPr>
      </w:pPr>
      <w:r>
        <w:rPr>
          <w:lang w:val="en-IN"/>
        </w:rPr>
        <w:t>After that enter number of seats, ICA weightage, TEE weightage and faculty name manually.</w:t>
      </w:r>
    </w:p>
    <w:p w:rsidR="004538EA" w:rsidRDefault="004538EA" w:rsidP="007B7955">
      <w:pPr>
        <w:pStyle w:val="ListParagraph"/>
        <w:numPr>
          <w:ilvl w:val="0"/>
          <w:numId w:val="27"/>
        </w:numPr>
        <w:ind w:left="284" w:hanging="284"/>
        <w:rPr>
          <w:lang w:val="en-IN"/>
        </w:rPr>
      </w:pPr>
      <w:r w:rsidRPr="004538EA">
        <w:rPr>
          <w:lang w:val="en-IN"/>
        </w:rPr>
        <w:t xml:space="preserve">Select year </w:t>
      </w:r>
      <w:r>
        <w:rPr>
          <w:lang w:val="en-IN"/>
        </w:rPr>
        <w:t>and month by click on dropdown input box.</w:t>
      </w:r>
    </w:p>
    <w:p w:rsidR="004538EA" w:rsidRDefault="004538EA" w:rsidP="007B7955">
      <w:pPr>
        <w:pStyle w:val="ListParagraph"/>
        <w:numPr>
          <w:ilvl w:val="0"/>
          <w:numId w:val="27"/>
        </w:numPr>
        <w:ind w:left="284" w:hanging="284"/>
        <w:rPr>
          <w:lang w:val="en-IN"/>
        </w:rPr>
      </w:pPr>
      <w:r>
        <w:rPr>
          <w:lang w:val="en-IN"/>
        </w:rPr>
        <w:t xml:space="preserve">After that select session </w:t>
      </w:r>
      <w:r w:rsidR="008A5250">
        <w:rPr>
          <w:lang w:val="en-IN"/>
        </w:rPr>
        <w:t>for which you have to add course.</w:t>
      </w:r>
    </w:p>
    <w:p w:rsidR="008A5250" w:rsidRDefault="008A5250" w:rsidP="007B7955">
      <w:pPr>
        <w:pStyle w:val="ListParagraph"/>
        <w:numPr>
          <w:ilvl w:val="0"/>
          <w:numId w:val="27"/>
        </w:numPr>
        <w:ind w:left="284" w:hanging="284"/>
        <w:rPr>
          <w:lang w:val="en-IN"/>
        </w:rPr>
      </w:pPr>
      <w:r>
        <w:rPr>
          <w:lang w:val="en-IN"/>
        </w:rPr>
        <w:t>After filling all mandatory field click on “</w:t>
      </w:r>
      <w:r w:rsidRPr="008A5250">
        <w:rPr>
          <w:b/>
          <w:lang w:val="en-IN"/>
        </w:rPr>
        <w:t>ADD</w:t>
      </w:r>
      <w:r>
        <w:rPr>
          <w:lang w:val="en-IN"/>
        </w:rPr>
        <w:t>” button.</w:t>
      </w:r>
    </w:p>
    <w:p w:rsidR="00667FBD" w:rsidRPr="00667FBD" w:rsidRDefault="00667FBD" w:rsidP="00667FBD">
      <w:pPr>
        <w:rPr>
          <w:lang w:val="en-IN"/>
        </w:rPr>
      </w:pPr>
    </w:p>
    <w:p w:rsidR="008A5250" w:rsidRDefault="00667FBD" w:rsidP="008A5250">
      <w:pPr>
        <w:rPr>
          <w:lang w:val="en-IN"/>
        </w:rPr>
      </w:pPr>
      <w:r>
        <w:rPr>
          <w:lang w:val="en-IN"/>
        </w:rPr>
        <w:t>After click on add button below message is display.</w:t>
      </w:r>
    </w:p>
    <w:p w:rsidR="00667FBD" w:rsidRDefault="00667FBD" w:rsidP="008A5250">
      <w:pPr>
        <w:rPr>
          <w:lang w:val="en-IN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45C6F28C" wp14:editId="4CB47CB1">
            <wp:extent cx="5830215" cy="2156581"/>
            <wp:effectExtent l="171450" t="171450" r="361315" b="35814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11820" t="7001" b="35011"/>
                    <a:stretch/>
                  </pic:blipFill>
                  <pic:spPr bwMode="auto">
                    <a:xfrm>
                      <a:off x="0" y="0"/>
                      <a:ext cx="5846766" cy="216270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67FBD" w:rsidRPr="00A453EC" w:rsidRDefault="00A453EC" w:rsidP="00A453EC">
      <w:pPr>
        <w:pStyle w:val="ListParagraph"/>
        <w:numPr>
          <w:ilvl w:val="0"/>
          <w:numId w:val="29"/>
        </w:numPr>
        <w:ind w:left="284" w:hanging="284"/>
        <w:rPr>
          <w:b/>
          <w:color w:val="0D5672" w:themeColor="accent1" w:themeShade="80"/>
          <w:sz w:val="28"/>
          <w:szCs w:val="28"/>
          <w:lang w:val="en-IN"/>
        </w:rPr>
      </w:pPr>
      <w:r w:rsidRPr="00A453EC">
        <w:rPr>
          <w:lang w:val="en-IN"/>
        </w:rPr>
        <w:t>If admin want to check all added course, then they have to click on “</w:t>
      </w:r>
      <w:r w:rsidRPr="00A453EC">
        <w:rPr>
          <w:b/>
          <w:lang w:val="en-IN"/>
        </w:rPr>
        <w:t>View Course</w:t>
      </w:r>
      <w:r w:rsidRPr="00A453EC">
        <w:rPr>
          <w:lang w:val="en-IN"/>
        </w:rPr>
        <w:t>” icon which present under action column.</w:t>
      </w:r>
    </w:p>
    <w:p w:rsidR="00A453EC" w:rsidRPr="00A453EC" w:rsidRDefault="00A453EC" w:rsidP="00A453EC">
      <w:pPr>
        <w:rPr>
          <w:b/>
          <w:color w:val="0D5672" w:themeColor="accent1" w:themeShade="80"/>
          <w:sz w:val="28"/>
          <w:szCs w:val="28"/>
          <w:lang w:val="en-IN"/>
        </w:rPr>
      </w:pPr>
    </w:p>
    <w:p w:rsidR="00A453EC" w:rsidRDefault="00A453EC" w:rsidP="00A453EC">
      <w:pPr>
        <w:pStyle w:val="ListParagraph"/>
        <w:numPr>
          <w:ilvl w:val="0"/>
          <w:numId w:val="28"/>
        </w:numPr>
        <w:ind w:left="284" w:hanging="284"/>
        <w:rPr>
          <w:b/>
          <w:color w:val="0D5672" w:themeColor="accent1" w:themeShade="80"/>
          <w:sz w:val="28"/>
          <w:szCs w:val="28"/>
          <w:lang w:val="en-IN"/>
        </w:rPr>
      </w:pPr>
      <w:r w:rsidRPr="00A453EC">
        <w:rPr>
          <w:b/>
          <w:color w:val="0D5672" w:themeColor="accent1" w:themeShade="80"/>
          <w:sz w:val="28"/>
          <w:szCs w:val="28"/>
          <w:lang w:val="en-IN"/>
        </w:rPr>
        <w:t xml:space="preserve">View Course: </w:t>
      </w:r>
    </w:p>
    <w:p w:rsidR="00A453EC" w:rsidRDefault="00A453EC" w:rsidP="00A453EC">
      <w:pPr>
        <w:rPr>
          <w:b/>
          <w:color w:val="0D5672" w:themeColor="accent1" w:themeShade="80"/>
          <w:sz w:val="28"/>
          <w:szCs w:val="28"/>
          <w:lang w:val="en-IN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5691226</wp:posOffset>
                </wp:positionH>
                <wp:positionV relativeFrom="paragraph">
                  <wp:posOffset>1653311</wp:posOffset>
                </wp:positionV>
                <wp:extent cx="80467" cy="124359"/>
                <wp:effectExtent l="0" t="0" r="15240" b="2857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467" cy="124359"/>
                        </a:xfrm>
                        <a:prstGeom prst="rect">
                          <a:avLst/>
                        </a:prstGeom>
                        <a:noFill/>
                        <a:ln w="2222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359F84" id="Rectangle 28" o:spid="_x0000_s1026" style="position:absolute;margin-left:448.15pt;margin-top:130.2pt;width:6.35pt;height:9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" filled="f" strokecolor="red" strokeweight="1.75pt"/>
            </w:pict>
          </mc:Fallback>
        </mc:AlternateContent>
      </w:r>
      <w:r>
        <w:rPr>
          <w:noProof/>
          <w:lang w:val="en-IN" w:eastAsia="en-IN"/>
        </w:rPr>
        <w:drawing>
          <wp:inline distT="0" distB="0" distL="0" distR="0" wp14:anchorId="7DFBB685" wp14:editId="41292EC1">
            <wp:extent cx="5943600" cy="2209800"/>
            <wp:effectExtent l="152400" t="152400" r="361950" b="36195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98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453EC" w:rsidRDefault="00A453EC" w:rsidP="00A453EC">
      <w:pPr>
        <w:pStyle w:val="ListParagraph"/>
        <w:ind w:left="284"/>
        <w:rPr>
          <w:lang w:val="en-IN"/>
        </w:rPr>
      </w:pPr>
    </w:p>
    <w:p w:rsidR="00A453EC" w:rsidRDefault="00A453EC" w:rsidP="00A453EC">
      <w:pPr>
        <w:pStyle w:val="ListParagraph"/>
        <w:numPr>
          <w:ilvl w:val="0"/>
          <w:numId w:val="30"/>
        </w:numPr>
        <w:ind w:left="284" w:hanging="284"/>
        <w:rPr>
          <w:lang w:val="en-IN"/>
        </w:rPr>
      </w:pPr>
      <w:r w:rsidRPr="00A453EC">
        <w:rPr>
          <w:lang w:val="en-IN"/>
        </w:rPr>
        <w:t>If admin view added courses, then click on “</w:t>
      </w:r>
      <w:proofErr w:type="spellStart"/>
      <w:r w:rsidRPr="00A453EC">
        <w:rPr>
          <w:b/>
          <w:lang w:val="en-IN"/>
        </w:rPr>
        <w:t>i</w:t>
      </w:r>
      <w:proofErr w:type="spellEnd"/>
      <w:r w:rsidRPr="00A453EC">
        <w:rPr>
          <w:lang w:val="en-IN"/>
        </w:rPr>
        <w:t>” icon which present under action column.</w:t>
      </w:r>
    </w:p>
    <w:p w:rsidR="00A453EC" w:rsidRDefault="00A453EC">
      <w:pPr>
        <w:rPr>
          <w:lang w:val="en-IN"/>
        </w:rPr>
      </w:pPr>
      <w:r>
        <w:rPr>
          <w:lang w:val="en-IN"/>
        </w:rPr>
        <w:br w:type="page"/>
      </w:r>
    </w:p>
    <w:p w:rsidR="00A453EC" w:rsidRDefault="00A453EC" w:rsidP="00A453EC">
      <w:pPr>
        <w:pStyle w:val="ListParagraph"/>
        <w:numPr>
          <w:ilvl w:val="0"/>
          <w:numId w:val="31"/>
        </w:numPr>
        <w:ind w:left="284" w:hanging="284"/>
        <w:rPr>
          <w:b/>
          <w:color w:val="0D5672" w:themeColor="accent1" w:themeShade="80"/>
          <w:sz w:val="28"/>
          <w:szCs w:val="28"/>
          <w:lang w:val="en-IN"/>
        </w:rPr>
      </w:pPr>
      <w:r w:rsidRPr="00A453EC">
        <w:rPr>
          <w:b/>
          <w:color w:val="0D5672" w:themeColor="accent1" w:themeShade="80"/>
          <w:sz w:val="28"/>
          <w:szCs w:val="28"/>
          <w:lang w:val="en-IN"/>
        </w:rPr>
        <w:lastRenderedPageBreak/>
        <w:t xml:space="preserve">On Click View Course Icon:  </w:t>
      </w:r>
    </w:p>
    <w:p w:rsidR="00A453EC" w:rsidRDefault="00A453EC" w:rsidP="00A453EC">
      <w:pPr>
        <w:rPr>
          <w:b/>
          <w:color w:val="0D5672" w:themeColor="accent1" w:themeShade="80"/>
          <w:sz w:val="28"/>
          <w:szCs w:val="28"/>
          <w:lang w:val="en-IN"/>
        </w:rPr>
      </w:pPr>
      <w:r>
        <w:rPr>
          <w:noProof/>
          <w:lang w:val="en-IN" w:eastAsia="en-IN"/>
        </w:rPr>
        <w:drawing>
          <wp:inline distT="0" distB="0" distL="0" distR="0" wp14:anchorId="7338B671" wp14:editId="7976AC95">
            <wp:extent cx="5943600" cy="3055620"/>
            <wp:effectExtent l="152400" t="152400" r="361950" b="35433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56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C7E5C" w:rsidRDefault="00CC7E5C" w:rsidP="00A453EC">
      <w:pPr>
        <w:rPr>
          <w:lang w:val="en-IN"/>
        </w:rPr>
      </w:pPr>
      <w:r w:rsidRPr="00CC7E5C">
        <w:rPr>
          <w:lang w:val="en-IN"/>
        </w:rPr>
        <w:t>In this</w:t>
      </w:r>
      <w:r>
        <w:rPr>
          <w:b/>
          <w:color w:val="0D5672" w:themeColor="accent1" w:themeShade="80"/>
          <w:sz w:val="28"/>
          <w:szCs w:val="28"/>
          <w:lang w:val="en-IN"/>
        </w:rPr>
        <w:t xml:space="preserve"> </w:t>
      </w:r>
      <w:r w:rsidRPr="00CC7E5C">
        <w:rPr>
          <w:lang w:val="en-IN"/>
        </w:rPr>
        <w:t>page</w:t>
      </w:r>
      <w:r>
        <w:rPr>
          <w:lang w:val="en-IN"/>
        </w:rPr>
        <w:t xml:space="preserve"> faculty can view added courses.</w:t>
      </w:r>
    </w:p>
    <w:p w:rsidR="00CC7E5C" w:rsidRPr="00CC7E5C" w:rsidRDefault="00CC7E5C" w:rsidP="00CC7E5C">
      <w:pPr>
        <w:rPr>
          <w:lang w:val="en-IN"/>
        </w:rPr>
      </w:pPr>
      <w:r w:rsidRPr="00CC7E5C">
        <w:rPr>
          <w:lang w:val="en-IN"/>
        </w:rPr>
        <w:t>There is a link “</w:t>
      </w:r>
      <w:r w:rsidRPr="00CC7E5C">
        <w:rPr>
          <w:b/>
          <w:lang w:val="en-IN"/>
        </w:rPr>
        <w:t xml:space="preserve">Download </w:t>
      </w:r>
      <w:r w:rsidRPr="00CC7E5C">
        <w:rPr>
          <w:b/>
          <w:lang w:val="en-IN"/>
        </w:rPr>
        <w:t xml:space="preserve">a Sample </w:t>
      </w:r>
      <w:r w:rsidRPr="00CC7E5C">
        <w:rPr>
          <w:b/>
          <w:lang w:val="en-IN"/>
        </w:rPr>
        <w:t>Template</w:t>
      </w:r>
      <w:r w:rsidRPr="00CC7E5C">
        <w:rPr>
          <w:lang w:val="en-IN"/>
        </w:rPr>
        <w:t>” click on the link to download sample template and fill according. (Don’t change column name) After entering information in excel sheet you can upload file by clicking on “</w:t>
      </w:r>
      <w:r w:rsidRPr="00CC7E5C">
        <w:rPr>
          <w:b/>
          <w:lang w:val="en-IN"/>
        </w:rPr>
        <w:t xml:space="preserve">Upload </w:t>
      </w:r>
      <w:r w:rsidRPr="00CC7E5C">
        <w:rPr>
          <w:b/>
          <w:lang w:val="en-IN"/>
        </w:rPr>
        <w:t>Student</w:t>
      </w:r>
      <w:r w:rsidRPr="00CC7E5C">
        <w:rPr>
          <w:lang w:val="en-IN"/>
        </w:rPr>
        <w:t>” button.</w:t>
      </w:r>
    </w:p>
    <w:p w:rsidR="00CC7E5C" w:rsidRDefault="00CC7E5C" w:rsidP="00A453EC">
      <w:pPr>
        <w:rPr>
          <w:b/>
          <w:color w:val="0D5672" w:themeColor="accent1" w:themeShade="80"/>
          <w:sz w:val="28"/>
          <w:szCs w:val="28"/>
          <w:lang w:val="en-IN"/>
        </w:rPr>
      </w:pPr>
      <w:r>
        <w:rPr>
          <w:noProof/>
          <w:lang w:val="en-IN" w:eastAsia="en-IN"/>
        </w:rPr>
        <w:drawing>
          <wp:inline distT="0" distB="0" distL="0" distR="0" wp14:anchorId="0A5366DA" wp14:editId="5774D986">
            <wp:extent cx="5943600" cy="1225550"/>
            <wp:effectExtent l="152400" t="152400" r="361950" b="35560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55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C7E5C" w:rsidRDefault="00CC7E5C" w:rsidP="00A453EC">
      <w:pPr>
        <w:rPr>
          <w:b/>
          <w:color w:val="0D5672" w:themeColor="accent1" w:themeShade="80"/>
          <w:sz w:val="28"/>
          <w:szCs w:val="28"/>
          <w:lang w:val="en-IN"/>
        </w:rPr>
      </w:pPr>
      <w:r>
        <w:rPr>
          <w:b/>
          <w:color w:val="0D5672" w:themeColor="accent1" w:themeShade="80"/>
          <w:sz w:val="28"/>
          <w:szCs w:val="28"/>
          <w:lang w:val="en-IN"/>
        </w:rPr>
        <w:br/>
      </w:r>
    </w:p>
    <w:p w:rsidR="00CC7E5C" w:rsidRDefault="00CC7E5C">
      <w:pPr>
        <w:rPr>
          <w:b/>
          <w:color w:val="0D5672" w:themeColor="accent1" w:themeShade="80"/>
          <w:sz w:val="28"/>
          <w:szCs w:val="28"/>
          <w:lang w:val="en-IN"/>
        </w:rPr>
      </w:pPr>
      <w:r>
        <w:rPr>
          <w:b/>
          <w:color w:val="0D5672" w:themeColor="accent1" w:themeShade="80"/>
          <w:sz w:val="28"/>
          <w:szCs w:val="28"/>
          <w:lang w:val="en-IN"/>
        </w:rPr>
        <w:br w:type="page"/>
      </w:r>
    </w:p>
    <w:p w:rsidR="00CC7E5C" w:rsidRPr="0010448F" w:rsidRDefault="00CC7E5C" w:rsidP="0010448F">
      <w:pPr>
        <w:pStyle w:val="ListParagraph"/>
        <w:numPr>
          <w:ilvl w:val="0"/>
          <w:numId w:val="31"/>
        </w:numPr>
        <w:ind w:left="284" w:hanging="284"/>
        <w:rPr>
          <w:b/>
          <w:color w:val="0D5672" w:themeColor="accent1" w:themeShade="80"/>
          <w:sz w:val="28"/>
          <w:szCs w:val="28"/>
          <w:lang w:val="en-IN"/>
        </w:rPr>
      </w:pPr>
      <w:r w:rsidRPr="0010448F">
        <w:rPr>
          <w:b/>
          <w:color w:val="0D5672" w:themeColor="accent1" w:themeShade="80"/>
          <w:sz w:val="28"/>
          <w:szCs w:val="28"/>
          <w:lang w:val="en-IN"/>
        </w:rPr>
        <w:lastRenderedPageBreak/>
        <w:t>Download a Sample Template Format:</w:t>
      </w:r>
    </w:p>
    <w:p w:rsidR="00CC7E5C" w:rsidRDefault="00CC7E5C" w:rsidP="00A453EC">
      <w:pPr>
        <w:rPr>
          <w:b/>
          <w:color w:val="0D5672" w:themeColor="accent1" w:themeShade="80"/>
          <w:sz w:val="28"/>
          <w:szCs w:val="28"/>
          <w:lang w:val="en-IN"/>
        </w:rPr>
      </w:pPr>
      <w:r>
        <w:rPr>
          <w:noProof/>
          <w:lang w:val="en-IN" w:eastAsia="en-IN"/>
        </w:rPr>
        <w:drawing>
          <wp:inline distT="0" distB="0" distL="0" distR="0" wp14:anchorId="0CE0FA94" wp14:editId="02A1DC71">
            <wp:extent cx="5943600" cy="2125345"/>
            <wp:effectExtent l="152400" t="152400" r="361950" b="37020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53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0448F" w:rsidRDefault="0010448F" w:rsidP="0010448F">
      <w:pPr>
        <w:pStyle w:val="ListParagraph"/>
        <w:numPr>
          <w:ilvl w:val="0"/>
          <w:numId w:val="30"/>
        </w:numPr>
        <w:ind w:left="284" w:hanging="284"/>
        <w:rPr>
          <w:lang w:val="en-IN"/>
        </w:rPr>
      </w:pPr>
      <w:r w:rsidRPr="0010448F">
        <w:rPr>
          <w:lang w:val="en-IN"/>
        </w:rPr>
        <w:t xml:space="preserve">Admin </w:t>
      </w:r>
      <w:r>
        <w:rPr>
          <w:lang w:val="en-IN"/>
        </w:rPr>
        <w:t>have to fill all the details and save that file.</w:t>
      </w:r>
    </w:p>
    <w:p w:rsidR="0010448F" w:rsidRPr="0010448F" w:rsidRDefault="0010448F" w:rsidP="0010448F">
      <w:pPr>
        <w:rPr>
          <w:lang w:val="en-IN"/>
        </w:rPr>
      </w:pPr>
    </w:p>
    <w:p w:rsidR="0010448F" w:rsidRDefault="0010448F" w:rsidP="0010448F">
      <w:pPr>
        <w:pStyle w:val="ListParagraph"/>
        <w:numPr>
          <w:ilvl w:val="0"/>
          <w:numId w:val="28"/>
        </w:numPr>
        <w:ind w:left="284" w:hanging="284"/>
        <w:rPr>
          <w:b/>
          <w:color w:val="0D5672" w:themeColor="accent1" w:themeShade="80"/>
          <w:sz w:val="28"/>
          <w:szCs w:val="28"/>
          <w:lang w:val="en-IN"/>
        </w:rPr>
      </w:pPr>
      <w:r w:rsidRPr="0010448F">
        <w:rPr>
          <w:b/>
          <w:color w:val="0D5672" w:themeColor="accent1" w:themeShade="80"/>
          <w:sz w:val="28"/>
          <w:szCs w:val="28"/>
          <w:lang w:val="en-IN"/>
        </w:rPr>
        <w:t>Edit Event</w:t>
      </w:r>
      <w:r>
        <w:rPr>
          <w:b/>
          <w:color w:val="0D5672" w:themeColor="accent1" w:themeShade="80"/>
          <w:sz w:val="28"/>
          <w:szCs w:val="28"/>
          <w:lang w:val="en-IN"/>
        </w:rPr>
        <w:t>:</w:t>
      </w:r>
    </w:p>
    <w:p w:rsidR="0010448F" w:rsidRDefault="0010448F" w:rsidP="0010448F">
      <w:pPr>
        <w:pStyle w:val="ListParagraph"/>
        <w:numPr>
          <w:ilvl w:val="0"/>
          <w:numId w:val="30"/>
        </w:numPr>
        <w:ind w:left="284" w:hanging="284"/>
        <w:rPr>
          <w:lang w:val="en-IN"/>
        </w:rPr>
      </w:pPr>
      <w:r w:rsidRPr="0010448F">
        <w:rPr>
          <w:lang w:val="en-IN"/>
        </w:rPr>
        <w:t>To edit event admin, have to click on “</w:t>
      </w:r>
      <w:r w:rsidRPr="0010448F">
        <w:rPr>
          <w:b/>
          <w:lang w:val="en-IN"/>
        </w:rPr>
        <w:t>Edit</w:t>
      </w:r>
      <w:r w:rsidRPr="0010448F">
        <w:rPr>
          <w:lang w:val="en-IN"/>
        </w:rPr>
        <w:t>” icon</w:t>
      </w:r>
      <w:r w:rsidR="00EE5024">
        <w:rPr>
          <w:lang w:val="en-IN"/>
        </w:rPr>
        <w:t xml:space="preserve"> which present under action column.</w:t>
      </w:r>
    </w:p>
    <w:p w:rsidR="00EE5024" w:rsidRDefault="00EE5024" w:rsidP="00EE5024">
      <w:pPr>
        <w:rPr>
          <w:lang w:val="en-IN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5720486</wp:posOffset>
                </wp:positionH>
                <wp:positionV relativeFrom="paragraph">
                  <wp:posOffset>1127404</wp:posOffset>
                </wp:positionV>
                <wp:extent cx="102413" cy="131674"/>
                <wp:effectExtent l="0" t="0" r="12065" b="20955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413" cy="131674"/>
                        </a:xfrm>
                        <a:prstGeom prst="rect">
                          <a:avLst/>
                        </a:prstGeom>
                        <a:noFill/>
                        <a:ln w="2222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197039" id="Rectangle 46" o:spid="_x0000_s1026" style="position:absolute;margin-left:450.45pt;margin-top:88.75pt;width:8.05pt;height:10.3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" filled="f" strokecolor="red" strokeweight="1.75pt"/>
            </w:pict>
          </mc:Fallback>
        </mc:AlternateContent>
      </w:r>
      <w:r>
        <w:rPr>
          <w:noProof/>
          <w:lang w:val="en-IN" w:eastAsia="en-IN"/>
        </w:rPr>
        <w:drawing>
          <wp:inline distT="0" distB="0" distL="0" distR="0" wp14:anchorId="78481747" wp14:editId="00B2043F">
            <wp:extent cx="5800299" cy="1199515"/>
            <wp:effectExtent l="171450" t="152400" r="353060" b="36258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2411"/>
                    <a:stretch/>
                  </pic:blipFill>
                  <pic:spPr bwMode="auto">
                    <a:xfrm>
                      <a:off x="0" y="0"/>
                      <a:ext cx="5800299" cy="11995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E5024" w:rsidRDefault="00EE5024" w:rsidP="00EE5024">
      <w:pPr>
        <w:rPr>
          <w:lang w:val="en-IN"/>
        </w:rPr>
      </w:pPr>
      <w:r>
        <w:rPr>
          <w:lang w:val="en-IN"/>
        </w:rPr>
        <w:br w:type="page"/>
      </w:r>
    </w:p>
    <w:p w:rsidR="00EE5024" w:rsidRDefault="00EE5024" w:rsidP="00EE5024">
      <w:pPr>
        <w:pStyle w:val="ListParagraph"/>
        <w:numPr>
          <w:ilvl w:val="0"/>
          <w:numId w:val="31"/>
        </w:numPr>
        <w:ind w:left="284" w:hanging="284"/>
        <w:rPr>
          <w:b/>
          <w:color w:val="0D5672" w:themeColor="accent1" w:themeShade="80"/>
          <w:sz w:val="28"/>
          <w:szCs w:val="28"/>
          <w:lang w:val="en-IN"/>
        </w:rPr>
      </w:pPr>
      <w:r w:rsidRPr="00EE5024">
        <w:rPr>
          <w:b/>
          <w:color w:val="0D5672" w:themeColor="accent1" w:themeShade="80"/>
          <w:sz w:val="28"/>
          <w:szCs w:val="28"/>
          <w:lang w:val="en-IN"/>
        </w:rPr>
        <w:lastRenderedPageBreak/>
        <w:t>On Click Edit Icon:</w:t>
      </w:r>
    </w:p>
    <w:p w:rsidR="00EE5024" w:rsidRDefault="00EE5024" w:rsidP="00EE5024">
      <w:pPr>
        <w:rPr>
          <w:b/>
          <w:color w:val="0D5672" w:themeColor="accent1" w:themeShade="80"/>
          <w:sz w:val="28"/>
          <w:szCs w:val="28"/>
          <w:lang w:val="en-IN"/>
        </w:rPr>
      </w:pPr>
      <w:r>
        <w:rPr>
          <w:noProof/>
          <w:lang w:val="en-IN" w:eastAsia="en-IN"/>
        </w:rPr>
        <w:drawing>
          <wp:inline distT="0" distB="0" distL="0" distR="0" wp14:anchorId="5F5042F3" wp14:editId="750B25CA">
            <wp:extent cx="5943600" cy="3357880"/>
            <wp:effectExtent l="152400" t="152400" r="361950" b="35687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78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E5024" w:rsidRPr="00EE5024" w:rsidRDefault="00EE5024" w:rsidP="00EE5024">
      <w:pPr>
        <w:pStyle w:val="ListParagraph"/>
        <w:numPr>
          <w:ilvl w:val="0"/>
          <w:numId w:val="30"/>
        </w:numPr>
        <w:ind w:left="284" w:hanging="284"/>
        <w:rPr>
          <w:lang w:val="en-IN"/>
        </w:rPr>
      </w:pPr>
      <w:r w:rsidRPr="00EE5024">
        <w:rPr>
          <w:lang w:val="en-IN"/>
        </w:rPr>
        <w:t>Admin can make all changes and click on “</w:t>
      </w:r>
      <w:r w:rsidRPr="00EE5024">
        <w:rPr>
          <w:b/>
          <w:lang w:val="en-IN"/>
        </w:rPr>
        <w:t>Update</w:t>
      </w:r>
      <w:r w:rsidRPr="00EE5024">
        <w:rPr>
          <w:lang w:val="en-IN"/>
        </w:rPr>
        <w:t>” button.</w:t>
      </w:r>
    </w:p>
    <w:p w:rsidR="00EE5024" w:rsidRPr="00EE5024" w:rsidRDefault="00EE5024" w:rsidP="00EE5024">
      <w:pPr>
        <w:rPr>
          <w:b/>
          <w:color w:val="0D5672" w:themeColor="accent1" w:themeShade="80"/>
          <w:sz w:val="28"/>
          <w:szCs w:val="28"/>
          <w:lang w:val="en-IN"/>
        </w:rPr>
      </w:pPr>
    </w:p>
    <w:p w:rsidR="00CC7E5C" w:rsidRPr="00A453EC" w:rsidRDefault="00CC7E5C" w:rsidP="00A453EC">
      <w:pPr>
        <w:rPr>
          <w:b/>
          <w:color w:val="0D5672" w:themeColor="accent1" w:themeShade="80"/>
          <w:sz w:val="28"/>
          <w:szCs w:val="28"/>
          <w:lang w:val="en-IN"/>
        </w:rPr>
      </w:pPr>
    </w:p>
    <w:p w:rsidR="00A453EC" w:rsidRPr="00A453EC" w:rsidRDefault="00A453EC" w:rsidP="00A453EC">
      <w:pPr>
        <w:rPr>
          <w:lang w:val="en-IN"/>
        </w:rPr>
      </w:pPr>
    </w:p>
    <w:p w:rsidR="00A453EC" w:rsidRPr="00A453EC" w:rsidRDefault="00A453EC" w:rsidP="00A453EC">
      <w:pPr>
        <w:rPr>
          <w:b/>
          <w:color w:val="0D5672" w:themeColor="accent1" w:themeShade="80"/>
          <w:sz w:val="28"/>
          <w:szCs w:val="28"/>
          <w:lang w:val="en-IN"/>
        </w:rPr>
      </w:pPr>
    </w:p>
    <w:p w:rsidR="00132AA0" w:rsidRPr="00764FC5" w:rsidRDefault="00132AA0" w:rsidP="00764FC5">
      <w:pPr>
        <w:pStyle w:val="ListParagraph"/>
        <w:numPr>
          <w:ilvl w:val="0"/>
          <w:numId w:val="27"/>
        </w:numPr>
        <w:ind w:left="284" w:hanging="284"/>
        <w:rPr>
          <w:lang w:val="en-IN"/>
        </w:rPr>
      </w:pPr>
      <w:r w:rsidRPr="00764FC5">
        <w:rPr>
          <w:lang w:val="en-IN"/>
        </w:rPr>
        <w:br w:type="page"/>
      </w:r>
    </w:p>
    <w:p w:rsidR="00132AA0" w:rsidRDefault="00EE5024" w:rsidP="00EE5024">
      <w:pPr>
        <w:pStyle w:val="ListParagraph"/>
        <w:numPr>
          <w:ilvl w:val="0"/>
          <w:numId w:val="28"/>
        </w:numPr>
        <w:ind w:left="284" w:hanging="284"/>
        <w:rPr>
          <w:b/>
          <w:color w:val="0D5672" w:themeColor="accent1" w:themeShade="80"/>
          <w:sz w:val="28"/>
          <w:szCs w:val="28"/>
          <w:lang w:val="en-IN"/>
        </w:rPr>
      </w:pPr>
      <w:r w:rsidRPr="00EE5024">
        <w:rPr>
          <w:b/>
          <w:color w:val="0D5672" w:themeColor="accent1" w:themeShade="80"/>
          <w:sz w:val="28"/>
          <w:szCs w:val="28"/>
          <w:lang w:val="en-IN"/>
        </w:rPr>
        <w:lastRenderedPageBreak/>
        <w:t>Import Previous Event:</w:t>
      </w:r>
    </w:p>
    <w:p w:rsidR="00EE5024" w:rsidRDefault="00EE5024" w:rsidP="00EE5024">
      <w:pPr>
        <w:rPr>
          <w:b/>
          <w:color w:val="0D5672" w:themeColor="accent1" w:themeShade="80"/>
          <w:sz w:val="28"/>
          <w:szCs w:val="28"/>
          <w:lang w:val="en-IN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59A6034" wp14:editId="6E699E6D">
                <wp:simplePos x="0" y="0"/>
                <wp:positionH relativeFrom="column">
                  <wp:posOffset>1623390</wp:posOffset>
                </wp:positionH>
                <wp:positionV relativeFrom="paragraph">
                  <wp:posOffset>705815</wp:posOffset>
                </wp:positionV>
                <wp:extent cx="1336430" cy="410307"/>
                <wp:effectExtent l="0" t="0" r="16510" b="27940"/>
                <wp:wrapNone/>
                <wp:docPr id="50" name="Rounded 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6430" cy="410307"/>
                        </a:xfrm>
                        <a:prstGeom prst="roundRect">
                          <a:avLst/>
                        </a:prstGeom>
                        <a:noFill/>
                        <a:ln w="2222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6DC3386" id="Rounded Rectangle 50" o:spid="_x0000_s1026" style="position:absolute;margin-left:127.85pt;margin-top:55.6pt;width:105.25pt;height:32.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" filled="f" strokecolor="red" strokeweight="1.75pt"/>
            </w:pict>
          </mc:Fallback>
        </mc:AlternateContent>
      </w:r>
      <w:r>
        <w:rPr>
          <w:noProof/>
          <w:lang w:val="en-IN" w:eastAsia="en-IN"/>
        </w:rPr>
        <w:drawing>
          <wp:inline distT="0" distB="0" distL="0" distR="0" wp14:anchorId="284D5F18" wp14:editId="3B45DDA8">
            <wp:extent cx="5936400" cy="1162800"/>
            <wp:effectExtent l="152400" t="152400" r="369570" b="36131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6400" cy="11628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E5024" w:rsidRDefault="00EE5024" w:rsidP="00EE5024">
      <w:pPr>
        <w:rPr>
          <w:lang w:val="en-IN"/>
        </w:rPr>
      </w:pPr>
      <w:r w:rsidRPr="00EE5024">
        <w:rPr>
          <w:lang w:val="en-IN"/>
        </w:rPr>
        <w:t xml:space="preserve">If </w:t>
      </w:r>
      <w:r>
        <w:rPr>
          <w:lang w:val="en-IN"/>
        </w:rPr>
        <w:t xml:space="preserve">admin want to import previous </w:t>
      </w:r>
      <w:r w:rsidR="009B730A">
        <w:rPr>
          <w:lang w:val="en-IN"/>
        </w:rPr>
        <w:t>event, then they have to click on “</w:t>
      </w:r>
      <w:r w:rsidR="009B730A" w:rsidRPr="009B730A">
        <w:rPr>
          <w:b/>
          <w:lang w:val="en-IN"/>
        </w:rPr>
        <w:t>Import Previous Event</w:t>
      </w:r>
      <w:r w:rsidR="009B730A">
        <w:rPr>
          <w:lang w:val="en-IN"/>
        </w:rPr>
        <w:t>” tab.</w:t>
      </w:r>
    </w:p>
    <w:p w:rsidR="009B730A" w:rsidRDefault="009B730A" w:rsidP="009B730A">
      <w:pPr>
        <w:pStyle w:val="ListParagraph"/>
        <w:numPr>
          <w:ilvl w:val="0"/>
          <w:numId w:val="31"/>
        </w:numPr>
        <w:ind w:left="284" w:hanging="284"/>
        <w:rPr>
          <w:b/>
          <w:color w:val="0D5672" w:themeColor="accent1" w:themeShade="80"/>
          <w:sz w:val="28"/>
          <w:szCs w:val="28"/>
          <w:lang w:val="en-IN"/>
        </w:rPr>
      </w:pPr>
      <w:r w:rsidRPr="009B730A">
        <w:rPr>
          <w:b/>
          <w:color w:val="0D5672" w:themeColor="accent1" w:themeShade="80"/>
          <w:sz w:val="28"/>
          <w:szCs w:val="28"/>
          <w:lang w:val="en-IN"/>
        </w:rPr>
        <w:t>On Click Import Previous Event tab:</w:t>
      </w:r>
    </w:p>
    <w:p w:rsidR="009B730A" w:rsidRDefault="009B730A" w:rsidP="009B730A">
      <w:pPr>
        <w:rPr>
          <w:b/>
          <w:color w:val="0D5672" w:themeColor="accent1" w:themeShade="80"/>
          <w:sz w:val="28"/>
          <w:szCs w:val="28"/>
          <w:lang w:val="en-IN"/>
        </w:rPr>
      </w:pPr>
      <w:r>
        <w:rPr>
          <w:noProof/>
          <w:lang w:val="en-IN" w:eastAsia="en-IN"/>
        </w:rPr>
        <w:drawing>
          <wp:inline distT="0" distB="0" distL="0" distR="0" wp14:anchorId="75AD4697" wp14:editId="1DDD06EA">
            <wp:extent cx="5943600" cy="1179195"/>
            <wp:effectExtent l="152400" t="152400" r="361950" b="36385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91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B730A" w:rsidRDefault="009B730A" w:rsidP="009B730A">
      <w:pPr>
        <w:pStyle w:val="ListParagraph"/>
        <w:numPr>
          <w:ilvl w:val="0"/>
          <w:numId w:val="27"/>
        </w:numPr>
        <w:ind w:left="284" w:hanging="284"/>
        <w:rPr>
          <w:lang w:val="en-IN"/>
        </w:rPr>
      </w:pPr>
      <w:r w:rsidRPr="009B730A">
        <w:rPr>
          <w:lang w:val="en-IN"/>
        </w:rPr>
        <w:t>To import event</w:t>
      </w:r>
      <w:r>
        <w:rPr>
          <w:lang w:val="en-IN"/>
        </w:rPr>
        <w:t xml:space="preserve"> admin, need to select previous event by click on “</w:t>
      </w:r>
      <w:r w:rsidRPr="009B730A">
        <w:rPr>
          <w:b/>
          <w:lang w:val="en-IN"/>
        </w:rPr>
        <w:t>Select Previous Event</w:t>
      </w:r>
      <w:r>
        <w:rPr>
          <w:lang w:val="en-IN"/>
        </w:rPr>
        <w:t>” dropdown input box.</w:t>
      </w:r>
    </w:p>
    <w:p w:rsidR="009B730A" w:rsidRDefault="009B730A" w:rsidP="009B730A">
      <w:pPr>
        <w:pStyle w:val="ListParagraph"/>
        <w:numPr>
          <w:ilvl w:val="0"/>
          <w:numId w:val="27"/>
        </w:numPr>
        <w:ind w:left="284" w:hanging="284"/>
        <w:rPr>
          <w:lang w:val="en-IN"/>
        </w:rPr>
      </w:pPr>
      <w:r>
        <w:rPr>
          <w:lang w:val="en-IN"/>
        </w:rPr>
        <w:t>Then give new event name and click on “</w:t>
      </w:r>
      <w:r w:rsidRPr="009B730A">
        <w:rPr>
          <w:b/>
          <w:lang w:val="en-IN"/>
        </w:rPr>
        <w:t>Import</w:t>
      </w:r>
      <w:r>
        <w:rPr>
          <w:lang w:val="en-IN"/>
        </w:rPr>
        <w:t>” button.</w:t>
      </w:r>
    </w:p>
    <w:p w:rsidR="009B730A" w:rsidRDefault="009B730A" w:rsidP="009B730A">
      <w:pPr>
        <w:pStyle w:val="ListParagraph"/>
        <w:numPr>
          <w:ilvl w:val="0"/>
          <w:numId w:val="27"/>
        </w:numPr>
        <w:ind w:left="284" w:hanging="284"/>
        <w:rPr>
          <w:lang w:val="en-IN"/>
        </w:rPr>
      </w:pPr>
      <w:r>
        <w:rPr>
          <w:lang w:val="en-IN"/>
        </w:rPr>
        <w:t>After import event, view that event in “</w:t>
      </w:r>
      <w:r w:rsidRPr="009B730A">
        <w:rPr>
          <w:b/>
          <w:lang w:val="en-IN"/>
        </w:rPr>
        <w:t>View Registration</w:t>
      </w:r>
      <w:r>
        <w:rPr>
          <w:lang w:val="en-IN"/>
        </w:rPr>
        <w:t>” tab and again upload student for that event.</w:t>
      </w:r>
    </w:p>
    <w:p w:rsidR="009B730A" w:rsidRPr="009B730A" w:rsidRDefault="009B730A" w:rsidP="009B730A">
      <w:pPr>
        <w:rPr>
          <w:lang w:val="en-IN"/>
        </w:rPr>
      </w:pPr>
    </w:p>
    <w:sectPr w:rsidR="009B730A" w:rsidRPr="009B730A" w:rsidSect="00D451CC">
      <w:headerReference w:type="default" r:id="rId24"/>
      <w:footerReference w:type="default" r:id="rId25"/>
      <w:pgSz w:w="12240" w:h="15840"/>
      <w:pgMar w:top="1440" w:right="1440" w:bottom="1440" w:left="1440" w:header="709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6A97" w:rsidRDefault="00866A97" w:rsidP="00F2113A">
      <w:pPr>
        <w:spacing w:after="0" w:line="240" w:lineRule="auto"/>
      </w:pPr>
      <w:r>
        <w:separator/>
      </w:r>
    </w:p>
  </w:endnote>
  <w:endnote w:type="continuationSeparator" w:id="0">
    <w:p w:rsidR="00866A97" w:rsidRDefault="00866A97" w:rsidP="00F211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51CC" w:rsidRDefault="00D451CC">
    <w:pPr>
      <w:pStyle w:val="Footer"/>
      <w:jc w:val="right"/>
    </w:pPr>
    <w:r>
      <w:rPr>
        <w:noProof/>
        <w:color w:val="1CADE4" w:themeColor="accent1"/>
        <w:sz w:val="20"/>
        <w:szCs w:val="20"/>
        <w:lang w:val="en-IN" w:eastAsia="en-IN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107091</wp:posOffset>
              </wp:positionH>
              <wp:positionV relativeFrom="paragraph">
                <wp:posOffset>-619932</wp:posOffset>
              </wp:positionV>
              <wp:extent cx="5931243" cy="16476"/>
              <wp:effectExtent l="0" t="19050" r="50800" b="41275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931243" cy="16476"/>
                      </a:xfrm>
                      <a:prstGeom prst="line">
                        <a:avLst/>
                      </a:prstGeom>
                      <a:ln w="47625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DC0B990"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.45pt,-48.8pt" to="475.5pt,-4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" strokecolor="#1cade4 [3204]" strokeweight="3.75pt"/>
          </w:pict>
        </mc:Fallback>
      </mc:AlternateContent>
    </w:r>
    <w:r>
      <w:rPr>
        <w:color w:val="1CADE4" w:themeColor="accent1"/>
        <w:sz w:val="20"/>
        <w:szCs w:val="20"/>
      </w:rPr>
      <w:t xml:space="preserve">pg. </w:t>
    </w:r>
    <w:r>
      <w:rPr>
        <w:color w:val="1CADE4" w:themeColor="accent1"/>
        <w:sz w:val="20"/>
        <w:szCs w:val="20"/>
      </w:rPr>
      <w:fldChar w:fldCharType="begin"/>
    </w:r>
    <w:r>
      <w:rPr>
        <w:color w:val="1CADE4" w:themeColor="accent1"/>
        <w:sz w:val="20"/>
        <w:szCs w:val="20"/>
      </w:rPr>
      <w:instrText xml:space="preserve"> PAGE  \* Arabic </w:instrText>
    </w:r>
    <w:r>
      <w:rPr>
        <w:color w:val="1CADE4" w:themeColor="accent1"/>
        <w:sz w:val="20"/>
        <w:szCs w:val="20"/>
      </w:rPr>
      <w:fldChar w:fldCharType="separate"/>
    </w:r>
    <w:r w:rsidR="00C65D98">
      <w:rPr>
        <w:noProof/>
        <w:color w:val="1CADE4" w:themeColor="accent1"/>
        <w:sz w:val="20"/>
        <w:szCs w:val="20"/>
      </w:rPr>
      <w:t>3</w:t>
    </w:r>
    <w:r>
      <w:rPr>
        <w:color w:val="1CADE4" w:themeColor="accent1"/>
        <w:sz w:val="20"/>
        <w:szCs w:val="20"/>
      </w:rPr>
      <w:fldChar w:fldCharType="end"/>
    </w:r>
  </w:p>
  <w:p w:rsidR="00BC507C" w:rsidRDefault="00BC507C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6A97" w:rsidRDefault="00866A97" w:rsidP="00F2113A">
      <w:pPr>
        <w:spacing w:after="0" w:line="240" w:lineRule="auto"/>
      </w:pPr>
      <w:r>
        <w:separator/>
      </w:r>
    </w:p>
  </w:footnote>
  <w:footnote w:type="continuationSeparator" w:id="0">
    <w:p w:rsidR="00866A97" w:rsidRDefault="00866A97" w:rsidP="00F211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507C" w:rsidRPr="007A5E2D" w:rsidRDefault="002437C4" w:rsidP="00DB55F1">
    <w:pPr>
      <w:pStyle w:val="Header"/>
      <w:pBdr>
        <w:bottom w:val="single" w:sz="4" w:space="0" w:color="1CADE4" w:themeColor="accent1"/>
      </w:pBdr>
      <w:spacing w:after="360"/>
      <w:contextualSpacing/>
      <w:jc w:val="right"/>
      <w:rPr>
        <w:color w:val="76CDEE" w:themeColor="accent1" w:themeTint="99"/>
      </w:rPr>
    </w:pPr>
    <w:sdt>
      <w:sdtPr>
        <w:rPr>
          <w:rFonts w:eastAsia="Calibri Light" w:cstheme="minorHAnsi"/>
          <w:b/>
          <w:color w:val="1481AB" w:themeColor="accent1" w:themeShade="BF"/>
          <w:sz w:val="24"/>
          <w:szCs w:val="24"/>
          <w:lang w:val="en-IN" w:eastAsia="en-IN"/>
        </w:rPr>
        <w:alias w:val="Title"/>
        <w:tag w:val=""/>
        <w:id w:val="-1217970013"/>
        <w:placeholder>
          <w:docPart w:val="E87956A02BA74254B07BEAEEA19F9106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Pr="002437C4">
          <w:rPr>
            <w:rFonts w:eastAsia="Calibri Light" w:cstheme="minorHAnsi"/>
            <w:b/>
            <w:color w:val="1481AB" w:themeColor="accent1" w:themeShade="BF"/>
            <w:sz w:val="24"/>
            <w:szCs w:val="24"/>
            <w:lang w:val="en-IN" w:eastAsia="en-IN"/>
          </w:rPr>
          <w:t>Interdisciplinary</w:t>
        </w:r>
        <w:r>
          <w:rPr>
            <w:rFonts w:eastAsia="Calibri Light" w:cstheme="minorHAnsi"/>
            <w:b/>
            <w:color w:val="1481AB" w:themeColor="accent1" w:themeShade="BF"/>
            <w:sz w:val="24"/>
            <w:szCs w:val="24"/>
            <w:lang w:val="en-IN" w:eastAsia="en-IN"/>
          </w:rPr>
          <w:t xml:space="preserve"> </w:t>
        </w:r>
        <w:r w:rsidRPr="002437C4">
          <w:rPr>
            <w:rFonts w:eastAsia="Calibri Light" w:cstheme="minorHAnsi"/>
            <w:b/>
            <w:color w:val="1481AB" w:themeColor="accent1" w:themeShade="BF"/>
            <w:sz w:val="24"/>
            <w:szCs w:val="24"/>
            <w:lang w:val="en-IN" w:eastAsia="en-IN"/>
          </w:rPr>
          <w:t>Module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A5DFB"/>
    <w:multiLevelType w:val="hybridMultilevel"/>
    <w:tmpl w:val="700A8A60"/>
    <w:lvl w:ilvl="0" w:tplc="124AEC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35B74" w:themeColor="text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AE7C18"/>
    <w:multiLevelType w:val="hybridMultilevel"/>
    <w:tmpl w:val="CA8E1C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190A75"/>
    <w:multiLevelType w:val="hybridMultilevel"/>
    <w:tmpl w:val="8572084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8A61B9"/>
    <w:multiLevelType w:val="hybridMultilevel"/>
    <w:tmpl w:val="9A6E04C8"/>
    <w:lvl w:ilvl="0" w:tplc="B6B27AEA">
      <w:numFmt w:val="bullet"/>
      <w:lvlText w:val=""/>
      <w:lvlJc w:val="left"/>
      <w:pPr>
        <w:ind w:left="682" w:hanging="284"/>
      </w:pPr>
      <w:rPr>
        <w:rFonts w:hint="default"/>
        <w:w w:val="100"/>
        <w:lang w:val="en-US" w:eastAsia="en-US" w:bidi="ar-SA"/>
      </w:rPr>
    </w:lvl>
    <w:lvl w:ilvl="1" w:tplc="E5D22F32">
      <w:numFmt w:val="bullet"/>
      <w:lvlText w:val=""/>
      <w:lvlJc w:val="left"/>
      <w:pPr>
        <w:ind w:left="826" w:hanging="286"/>
      </w:pPr>
      <w:rPr>
        <w:rFonts w:hint="default"/>
        <w:w w:val="100"/>
        <w:lang w:val="en-US" w:eastAsia="en-US" w:bidi="ar-SA"/>
      </w:rPr>
    </w:lvl>
    <w:lvl w:ilvl="2" w:tplc="EF1EFED6">
      <w:numFmt w:val="bullet"/>
      <w:lvlText w:val="•"/>
      <w:lvlJc w:val="left"/>
      <w:pPr>
        <w:ind w:left="960" w:hanging="286"/>
      </w:pPr>
      <w:rPr>
        <w:rFonts w:hint="default"/>
        <w:lang w:val="en-US" w:eastAsia="en-US" w:bidi="ar-SA"/>
      </w:rPr>
    </w:lvl>
    <w:lvl w:ilvl="3" w:tplc="0B76FAD0">
      <w:numFmt w:val="bullet"/>
      <w:lvlText w:val="•"/>
      <w:lvlJc w:val="left"/>
      <w:pPr>
        <w:ind w:left="1120" w:hanging="286"/>
      </w:pPr>
      <w:rPr>
        <w:rFonts w:hint="default"/>
        <w:lang w:val="en-US" w:eastAsia="en-US" w:bidi="ar-SA"/>
      </w:rPr>
    </w:lvl>
    <w:lvl w:ilvl="4" w:tplc="98F6C05C">
      <w:numFmt w:val="bullet"/>
      <w:lvlText w:val="•"/>
      <w:lvlJc w:val="left"/>
      <w:pPr>
        <w:ind w:left="2332" w:hanging="286"/>
      </w:pPr>
      <w:rPr>
        <w:rFonts w:hint="default"/>
        <w:lang w:val="en-US" w:eastAsia="en-US" w:bidi="ar-SA"/>
      </w:rPr>
    </w:lvl>
    <w:lvl w:ilvl="5" w:tplc="275E989C">
      <w:numFmt w:val="bullet"/>
      <w:lvlText w:val="•"/>
      <w:lvlJc w:val="left"/>
      <w:pPr>
        <w:ind w:left="3544" w:hanging="286"/>
      </w:pPr>
      <w:rPr>
        <w:rFonts w:hint="default"/>
        <w:lang w:val="en-US" w:eastAsia="en-US" w:bidi="ar-SA"/>
      </w:rPr>
    </w:lvl>
    <w:lvl w:ilvl="6" w:tplc="1FE88CFC">
      <w:numFmt w:val="bullet"/>
      <w:lvlText w:val="•"/>
      <w:lvlJc w:val="left"/>
      <w:pPr>
        <w:ind w:left="4757" w:hanging="286"/>
      </w:pPr>
      <w:rPr>
        <w:rFonts w:hint="default"/>
        <w:lang w:val="en-US" w:eastAsia="en-US" w:bidi="ar-SA"/>
      </w:rPr>
    </w:lvl>
    <w:lvl w:ilvl="7" w:tplc="34749452">
      <w:numFmt w:val="bullet"/>
      <w:lvlText w:val="•"/>
      <w:lvlJc w:val="left"/>
      <w:pPr>
        <w:ind w:left="5969" w:hanging="286"/>
      </w:pPr>
      <w:rPr>
        <w:rFonts w:hint="default"/>
        <w:lang w:val="en-US" w:eastAsia="en-US" w:bidi="ar-SA"/>
      </w:rPr>
    </w:lvl>
    <w:lvl w:ilvl="8" w:tplc="7CE4981E">
      <w:numFmt w:val="bullet"/>
      <w:lvlText w:val="•"/>
      <w:lvlJc w:val="left"/>
      <w:pPr>
        <w:ind w:left="7181" w:hanging="286"/>
      </w:pPr>
      <w:rPr>
        <w:rFonts w:hint="default"/>
        <w:lang w:val="en-US" w:eastAsia="en-US" w:bidi="ar-SA"/>
      </w:rPr>
    </w:lvl>
  </w:abstractNum>
  <w:abstractNum w:abstractNumId="4" w15:restartNumberingAfterBreak="0">
    <w:nsid w:val="1B5834FA"/>
    <w:multiLevelType w:val="hybridMultilevel"/>
    <w:tmpl w:val="5F9EBE52"/>
    <w:lvl w:ilvl="0" w:tplc="EF2AA7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17588D"/>
    <w:multiLevelType w:val="hybridMultilevel"/>
    <w:tmpl w:val="B2947E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35B74" w:themeColor="text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086208"/>
    <w:multiLevelType w:val="hybridMultilevel"/>
    <w:tmpl w:val="79485B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5D1410"/>
    <w:multiLevelType w:val="hybridMultilevel"/>
    <w:tmpl w:val="A0A8F4CA"/>
    <w:lvl w:ilvl="0" w:tplc="4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22390A76"/>
    <w:multiLevelType w:val="hybridMultilevel"/>
    <w:tmpl w:val="1686806E"/>
    <w:lvl w:ilvl="0" w:tplc="124AEC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35B74" w:themeColor="text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9C77C0"/>
    <w:multiLevelType w:val="hybridMultilevel"/>
    <w:tmpl w:val="FB385758"/>
    <w:lvl w:ilvl="0" w:tplc="BB48283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335B74" w:themeColor="text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80D1A"/>
    <w:multiLevelType w:val="hybridMultilevel"/>
    <w:tmpl w:val="94EE0660"/>
    <w:lvl w:ilvl="0" w:tplc="F23A2B94">
      <w:numFmt w:val="bullet"/>
      <w:lvlText w:val=""/>
      <w:lvlJc w:val="left"/>
      <w:pPr>
        <w:ind w:left="682" w:hanging="284"/>
      </w:pPr>
      <w:rPr>
        <w:rFonts w:hint="default"/>
        <w:w w:val="100"/>
        <w:lang w:val="en-US" w:eastAsia="en-US" w:bidi="ar-SA"/>
      </w:rPr>
    </w:lvl>
    <w:lvl w:ilvl="1" w:tplc="56CC20D2">
      <w:numFmt w:val="bullet"/>
      <w:lvlText w:val=""/>
      <w:lvlJc w:val="left"/>
      <w:pPr>
        <w:ind w:left="965" w:hanging="284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7FFC86AC">
      <w:numFmt w:val="bullet"/>
      <w:lvlText w:val="•"/>
      <w:lvlJc w:val="left"/>
      <w:pPr>
        <w:ind w:left="1920" w:hanging="284"/>
      </w:pPr>
      <w:rPr>
        <w:rFonts w:hint="default"/>
        <w:lang w:val="en-US" w:eastAsia="en-US" w:bidi="ar-SA"/>
      </w:rPr>
    </w:lvl>
    <w:lvl w:ilvl="3" w:tplc="12E2AA6A">
      <w:numFmt w:val="bullet"/>
      <w:lvlText w:val="•"/>
      <w:lvlJc w:val="left"/>
      <w:pPr>
        <w:ind w:left="2881" w:hanging="284"/>
      </w:pPr>
      <w:rPr>
        <w:rFonts w:hint="default"/>
        <w:lang w:val="en-US" w:eastAsia="en-US" w:bidi="ar-SA"/>
      </w:rPr>
    </w:lvl>
    <w:lvl w:ilvl="4" w:tplc="180850FC">
      <w:numFmt w:val="bullet"/>
      <w:lvlText w:val="•"/>
      <w:lvlJc w:val="left"/>
      <w:pPr>
        <w:ind w:left="3842" w:hanging="284"/>
      </w:pPr>
      <w:rPr>
        <w:rFonts w:hint="default"/>
        <w:lang w:val="en-US" w:eastAsia="en-US" w:bidi="ar-SA"/>
      </w:rPr>
    </w:lvl>
    <w:lvl w:ilvl="5" w:tplc="57023D4E">
      <w:numFmt w:val="bullet"/>
      <w:lvlText w:val="•"/>
      <w:lvlJc w:val="left"/>
      <w:pPr>
        <w:ind w:left="4802" w:hanging="284"/>
      </w:pPr>
      <w:rPr>
        <w:rFonts w:hint="default"/>
        <w:lang w:val="en-US" w:eastAsia="en-US" w:bidi="ar-SA"/>
      </w:rPr>
    </w:lvl>
    <w:lvl w:ilvl="6" w:tplc="63C0570A">
      <w:numFmt w:val="bullet"/>
      <w:lvlText w:val="•"/>
      <w:lvlJc w:val="left"/>
      <w:pPr>
        <w:ind w:left="5763" w:hanging="284"/>
      </w:pPr>
      <w:rPr>
        <w:rFonts w:hint="default"/>
        <w:lang w:val="en-US" w:eastAsia="en-US" w:bidi="ar-SA"/>
      </w:rPr>
    </w:lvl>
    <w:lvl w:ilvl="7" w:tplc="AA4EE67E">
      <w:numFmt w:val="bullet"/>
      <w:lvlText w:val="•"/>
      <w:lvlJc w:val="left"/>
      <w:pPr>
        <w:ind w:left="6724" w:hanging="284"/>
      </w:pPr>
      <w:rPr>
        <w:rFonts w:hint="default"/>
        <w:lang w:val="en-US" w:eastAsia="en-US" w:bidi="ar-SA"/>
      </w:rPr>
    </w:lvl>
    <w:lvl w:ilvl="8" w:tplc="007254B0">
      <w:numFmt w:val="bullet"/>
      <w:lvlText w:val="•"/>
      <w:lvlJc w:val="left"/>
      <w:pPr>
        <w:ind w:left="7684" w:hanging="284"/>
      </w:pPr>
      <w:rPr>
        <w:rFonts w:hint="default"/>
        <w:lang w:val="en-US" w:eastAsia="en-US" w:bidi="ar-SA"/>
      </w:rPr>
    </w:lvl>
  </w:abstractNum>
  <w:abstractNum w:abstractNumId="11" w15:restartNumberingAfterBreak="0">
    <w:nsid w:val="22CC2D7C"/>
    <w:multiLevelType w:val="hybridMultilevel"/>
    <w:tmpl w:val="3EB27BB0"/>
    <w:lvl w:ilvl="0" w:tplc="BB482838">
      <w:start w:val="1"/>
      <w:numFmt w:val="bullet"/>
      <w:lvlText w:val=""/>
      <w:lvlJc w:val="left"/>
      <w:pPr>
        <w:ind w:left="1402" w:hanging="360"/>
      </w:pPr>
      <w:rPr>
        <w:rFonts w:ascii="Wingdings" w:hAnsi="Wingdings" w:hint="default"/>
        <w:color w:val="335B74" w:themeColor="text2"/>
      </w:rPr>
    </w:lvl>
    <w:lvl w:ilvl="1" w:tplc="40090003" w:tentative="1">
      <w:start w:val="1"/>
      <w:numFmt w:val="bullet"/>
      <w:lvlText w:val="o"/>
      <w:lvlJc w:val="left"/>
      <w:pPr>
        <w:ind w:left="21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62" w:hanging="360"/>
      </w:pPr>
      <w:rPr>
        <w:rFonts w:ascii="Wingdings" w:hAnsi="Wingdings" w:hint="default"/>
      </w:rPr>
    </w:lvl>
  </w:abstractNum>
  <w:abstractNum w:abstractNumId="12" w15:restartNumberingAfterBreak="0">
    <w:nsid w:val="32A06200"/>
    <w:multiLevelType w:val="hybridMultilevel"/>
    <w:tmpl w:val="F3F248D6"/>
    <w:lvl w:ilvl="0" w:tplc="C74C38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F7349A"/>
    <w:multiLevelType w:val="hybridMultilevel"/>
    <w:tmpl w:val="4E0C87D4"/>
    <w:lvl w:ilvl="0" w:tplc="124AEC00">
      <w:start w:val="1"/>
      <w:numFmt w:val="bullet"/>
      <w:lvlText w:val=""/>
      <w:lvlJc w:val="left"/>
      <w:pPr>
        <w:ind w:left="1118" w:hanging="360"/>
      </w:pPr>
      <w:rPr>
        <w:rFonts w:ascii="Symbol" w:hAnsi="Symbol" w:hint="default"/>
        <w:color w:val="335B74" w:themeColor="text2"/>
      </w:rPr>
    </w:lvl>
    <w:lvl w:ilvl="1" w:tplc="40090003" w:tentative="1">
      <w:start w:val="1"/>
      <w:numFmt w:val="bullet"/>
      <w:lvlText w:val="o"/>
      <w:lvlJc w:val="left"/>
      <w:pPr>
        <w:ind w:left="183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5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7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9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1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3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5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78" w:hanging="360"/>
      </w:pPr>
      <w:rPr>
        <w:rFonts w:ascii="Wingdings" w:hAnsi="Wingdings" w:hint="default"/>
      </w:rPr>
    </w:lvl>
  </w:abstractNum>
  <w:abstractNum w:abstractNumId="14" w15:restartNumberingAfterBreak="0">
    <w:nsid w:val="39BF1D75"/>
    <w:multiLevelType w:val="hybridMultilevel"/>
    <w:tmpl w:val="916C7692"/>
    <w:lvl w:ilvl="0" w:tplc="124AEC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35B74" w:themeColor="text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D760CA"/>
    <w:multiLevelType w:val="hybridMultilevel"/>
    <w:tmpl w:val="C1DEDC6E"/>
    <w:lvl w:ilvl="0" w:tplc="124AEC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35B74" w:themeColor="text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B527AE"/>
    <w:multiLevelType w:val="hybridMultilevel"/>
    <w:tmpl w:val="8B1EA0DE"/>
    <w:lvl w:ilvl="0" w:tplc="124AEC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35B74" w:themeColor="text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960C5D"/>
    <w:multiLevelType w:val="hybridMultilevel"/>
    <w:tmpl w:val="CB342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D508B1"/>
    <w:multiLevelType w:val="hybridMultilevel"/>
    <w:tmpl w:val="656443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0B7336"/>
    <w:multiLevelType w:val="hybridMultilevel"/>
    <w:tmpl w:val="5B36C302"/>
    <w:lvl w:ilvl="0" w:tplc="124AEC00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  <w:color w:val="335B74" w:themeColor="text2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0" w15:restartNumberingAfterBreak="0">
    <w:nsid w:val="44CB6B65"/>
    <w:multiLevelType w:val="hybridMultilevel"/>
    <w:tmpl w:val="A96AF948"/>
    <w:lvl w:ilvl="0" w:tplc="D4DA41DA">
      <w:start w:val="1"/>
      <w:numFmt w:val="lowerLetter"/>
      <w:lvlText w:val="%1)"/>
      <w:lvlJc w:val="left"/>
      <w:pPr>
        <w:ind w:left="682" w:hanging="284"/>
      </w:pPr>
      <w:rPr>
        <w:rFonts w:ascii="Calibri" w:eastAsia="Calibri" w:hAnsi="Calibri" w:cs="Calibri" w:hint="default"/>
        <w:b/>
        <w:bCs/>
        <w:spacing w:val="-1"/>
        <w:w w:val="100"/>
        <w:sz w:val="24"/>
        <w:szCs w:val="24"/>
        <w:lang w:val="en-US" w:eastAsia="en-US" w:bidi="ar-SA"/>
      </w:rPr>
    </w:lvl>
    <w:lvl w:ilvl="1" w:tplc="D4C08A0C">
      <w:start w:val="1"/>
      <w:numFmt w:val="decimal"/>
      <w:lvlText w:val="%2."/>
      <w:lvlJc w:val="left"/>
      <w:pPr>
        <w:ind w:left="1118" w:hanging="360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2" w:tplc="857EB956">
      <w:numFmt w:val="bullet"/>
      <w:lvlText w:val="•"/>
      <w:lvlJc w:val="left"/>
      <w:pPr>
        <w:ind w:left="2062" w:hanging="360"/>
      </w:pPr>
      <w:rPr>
        <w:rFonts w:hint="default"/>
        <w:lang w:val="en-US" w:eastAsia="en-US" w:bidi="ar-SA"/>
      </w:rPr>
    </w:lvl>
    <w:lvl w:ilvl="3" w:tplc="B34CDF50">
      <w:numFmt w:val="bullet"/>
      <w:lvlText w:val="•"/>
      <w:lvlJc w:val="left"/>
      <w:pPr>
        <w:ind w:left="3005" w:hanging="360"/>
      </w:pPr>
      <w:rPr>
        <w:rFonts w:hint="default"/>
        <w:lang w:val="en-US" w:eastAsia="en-US" w:bidi="ar-SA"/>
      </w:rPr>
    </w:lvl>
    <w:lvl w:ilvl="4" w:tplc="844490EA">
      <w:numFmt w:val="bullet"/>
      <w:lvlText w:val="•"/>
      <w:lvlJc w:val="left"/>
      <w:pPr>
        <w:ind w:left="3948" w:hanging="360"/>
      </w:pPr>
      <w:rPr>
        <w:rFonts w:hint="default"/>
        <w:lang w:val="en-US" w:eastAsia="en-US" w:bidi="ar-SA"/>
      </w:rPr>
    </w:lvl>
    <w:lvl w:ilvl="5" w:tplc="09D47C9C">
      <w:numFmt w:val="bullet"/>
      <w:lvlText w:val="•"/>
      <w:lvlJc w:val="left"/>
      <w:pPr>
        <w:ind w:left="4891" w:hanging="360"/>
      </w:pPr>
      <w:rPr>
        <w:rFonts w:hint="default"/>
        <w:lang w:val="en-US" w:eastAsia="en-US" w:bidi="ar-SA"/>
      </w:rPr>
    </w:lvl>
    <w:lvl w:ilvl="6" w:tplc="0B3EB008">
      <w:numFmt w:val="bullet"/>
      <w:lvlText w:val="•"/>
      <w:lvlJc w:val="left"/>
      <w:pPr>
        <w:ind w:left="5834" w:hanging="360"/>
      </w:pPr>
      <w:rPr>
        <w:rFonts w:hint="default"/>
        <w:lang w:val="en-US" w:eastAsia="en-US" w:bidi="ar-SA"/>
      </w:rPr>
    </w:lvl>
    <w:lvl w:ilvl="7" w:tplc="9D3EEE2E">
      <w:numFmt w:val="bullet"/>
      <w:lvlText w:val="•"/>
      <w:lvlJc w:val="left"/>
      <w:pPr>
        <w:ind w:left="6777" w:hanging="360"/>
      </w:pPr>
      <w:rPr>
        <w:rFonts w:hint="default"/>
        <w:lang w:val="en-US" w:eastAsia="en-US" w:bidi="ar-SA"/>
      </w:rPr>
    </w:lvl>
    <w:lvl w:ilvl="8" w:tplc="0E10EC2E">
      <w:numFmt w:val="bullet"/>
      <w:lvlText w:val="•"/>
      <w:lvlJc w:val="left"/>
      <w:pPr>
        <w:ind w:left="7720" w:hanging="360"/>
      </w:pPr>
      <w:rPr>
        <w:rFonts w:hint="default"/>
        <w:lang w:val="en-US" w:eastAsia="en-US" w:bidi="ar-SA"/>
      </w:rPr>
    </w:lvl>
  </w:abstractNum>
  <w:abstractNum w:abstractNumId="21" w15:restartNumberingAfterBreak="0">
    <w:nsid w:val="4AD34445"/>
    <w:multiLevelType w:val="hybridMultilevel"/>
    <w:tmpl w:val="E0F6C51A"/>
    <w:lvl w:ilvl="0" w:tplc="124AEC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35B74" w:themeColor="text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C6622C1"/>
    <w:multiLevelType w:val="hybridMultilevel"/>
    <w:tmpl w:val="18C6E7F8"/>
    <w:lvl w:ilvl="0" w:tplc="4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3" w15:restartNumberingAfterBreak="0">
    <w:nsid w:val="566E1040"/>
    <w:multiLevelType w:val="hybridMultilevel"/>
    <w:tmpl w:val="B666E172"/>
    <w:lvl w:ilvl="0" w:tplc="BB48283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335B74" w:themeColor="text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91E1439"/>
    <w:multiLevelType w:val="hybridMultilevel"/>
    <w:tmpl w:val="2A045B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F17ACB"/>
    <w:multiLevelType w:val="hybridMultilevel"/>
    <w:tmpl w:val="5F18A89A"/>
    <w:lvl w:ilvl="0" w:tplc="4009000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B93FA9"/>
    <w:multiLevelType w:val="hybridMultilevel"/>
    <w:tmpl w:val="C0865484"/>
    <w:lvl w:ilvl="0" w:tplc="BB482838">
      <w:start w:val="1"/>
      <w:numFmt w:val="bullet"/>
      <w:lvlText w:val=""/>
      <w:lvlJc w:val="left"/>
      <w:pPr>
        <w:ind w:left="1118" w:hanging="360"/>
      </w:pPr>
      <w:rPr>
        <w:rFonts w:ascii="Wingdings" w:hAnsi="Wingdings" w:hint="default"/>
        <w:color w:val="335B74" w:themeColor="text2"/>
      </w:rPr>
    </w:lvl>
    <w:lvl w:ilvl="1" w:tplc="40090003" w:tentative="1">
      <w:start w:val="1"/>
      <w:numFmt w:val="bullet"/>
      <w:lvlText w:val="o"/>
      <w:lvlJc w:val="left"/>
      <w:pPr>
        <w:ind w:left="183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5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7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9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1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3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5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78" w:hanging="360"/>
      </w:pPr>
      <w:rPr>
        <w:rFonts w:ascii="Wingdings" w:hAnsi="Wingdings" w:hint="default"/>
      </w:rPr>
    </w:lvl>
  </w:abstractNum>
  <w:abstractNum w:abstractNumId="27" w15:restartNumberingAfterBreak="0">
    <w:nsid w:val="61FA7903"/>
    <w:multiLevelType w:val="hybridMultilevel"/>
    <w:tmpl w:val="3F900B4A"/>
    <w:lvl w:ilvl="0" w:tplc="BB48283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335B74" w:themeColor="text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27C73CE"/>
    <w:multiLevelType w:val="hybridMultilevel"/>
    <w:tmpl w:val="D130BD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561C2F"/>
    <w:multiLevelType w:val="hybridMultilevel"/>
    <w:tmpl w:val="A96AF948"/>
    <w:lvl w:ilvl="0" w:tplc="D4DA41DA">
      <w:start w:val="1"/>
      <w:numFmt w:val="lowerLetter"/>
      <w:lvlText w:val="%1)"/>
      <w:lvlJc w:val="left"/>
      <w:pPr>
        <w:ind w:left="682" w:hanging="284"/>
      </w:pPr>
      <w:rPr>
        <w:rFonts w:ascii="Calibri" w:eastAsia="Calibri" w:hAnsi="Calibri" w:cs="Calibri" w:hint="default"/>
        <w:b/>
        <w:bCs/>
        <w:spacing w:val="-1"/>
        <w:w w:val="100"/>
        <w:sz w:val="24"/>
        <w:szCs w:val="24"/>
        <w:lang w:val="en-US" w:eastAsia="en-US" w:bidi="ar-SA"/>
      </w:rPr>
    </w:lvl>
    <w:lvl w:ilvl="1" w:tplc="D4C08A0C">
      <w:start w:val="1"/>
      <w:numFmt w:val="decimal"/>
      <w:lvlText w:val="%2."/>
      <w:lvlJc w:val="left"/>
      <w:pPr>
        <w:ind w:left="1118" w:hanging="360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2" w:tplc="857EB956">
      <w:numFmt w:val="bullet"/>
      <w:lvlText w:val="•"/>
      <w:lvlJc w:val="left"/>
      <w:pPr>
        <w:ind w:left="2062" w:hanging="360"/>
      </w:pPr>
      <w:rPr>
        <w:rFonts w:hint="default"/>
        <w:lang w:val="en-US" w:eastAsia="en-US" w:bidi="ar-SA"/>
      </w:rPr>
    </w:lvl>
    <w:lvl w:ilvl="3" w:tplc="B34CDF50">
      <w:numFmt w:val="bullet"/>
      <w:lvlText w:val="•"/>
      <w:lvlJc w:val="left"/>
      <w:pPr>
        <w:ind w:left="3005" w:hanging="360"/>
      </w:pPr>
      <w:rPr>
        <w:rFonts w:hint="default"/>
        <w:lang w:val="en-US" w:eastAsia="en-US" w:bidi="ar-SA"/>
      </w:rPr>
    </w:lvl>
    <w:lvl w:ilvl="4" w:tplc="844490EA">
      <w:numFmt w:val="bullet"/>
      <w:lvlText w:val="•"/>
      <w:lvlJc w:val="left"/>
      <w:pPr>
        <w:ind w:left="3948" w:hanging="360"/>
      </w:pPr>
      <w:rPr>
        <w:rFonts w:hint="default"/>
        <w:lang w:val="en-US" w:eastAsia="en-US" w:bidi="ar-SA"/>
      </w:rPr>
    </w:lvl>
    <w:lvl w:ilvl="5" w:tplc="09D47C9C">
      <w:numFmt w:val="bullet"/>
      <w:lvlText w:val="•"/>
      <w:lvlJc w:val="left"/>
      <w:pPr>
        <w:ind w:left="4891" w:hanging="360"/>
      </w:pPr>
      <w:rPr>
        <w:rFonts w:hint="default"/>
        <w:lang w:val="en-US" w:eastAsia="en-US" w:bidi="ar-SA"/>
      </w:rPr>
    </w:lvl>
    <w:lvl w:ilvl="6" w:tplc="0B3EB008">
      <w:numFmt w:val="bullet"/>
      <w:lvlText w:val="•"/>
      <w:lvlJc w:val="left"/>
      <w:pPr>
        <w:ind w:left="5834" w:hanging="360"/>
      </w:pPr>
      <w:rPr>
        <w:rFonts w:hint="default"/>
        <w:lang w:val="en-US" w:eastAsia="en-US" w:bidi="ar-SA"/>
      </w:rPr>
    </w:lvl>
    <w:lvl w:ilvl="7" w:tplc="9D3EEE2E">
      <w:numFmt w:val="bullet"/>
      <w:lvlText w:val="•"/>
      <w:lvlJc w:val="left"/>
      <w:pPr>
        <w:ind w:left="6777" w:hanging="360"/>
      </w:pPr>
      <w:rPr>
        <w:rFonts w:hint="default"/>
        <w:lang w:val="en-US" w:eastAsia="en-US" w:bidi="ar-SA"/>
      </w:rPr>
    </w:lvl>
    <w:lvl w:ilvl="8" w:tplc="0E10EC2E">
      <w:numFmt w:val="bullet"/>
      <w:lvlText w:val="•"/>
      <w:lvlJc w:val="left"/>
      <w:pPr>
        <w:ind w:left="7720" w:hanging="360"/>
      </w:pPr>
      <w:rPr>
        <w:rFonts w:hint="default"/>
        <w:lang w:val="en-US" w:eastAsia="en-US" w:bidi="ar-SA"/>
      </w:rPr>
    </w:lvl>
  </w:abstractNum>
  <w:abstractNum w:abstractNumId="30" w15:restartNumberingAfterBreak="0">
    <w:nsid w:val="70B658D3"/>
    <w:multiLevelType w:val="hybridMultilevel"/>
    <w:tmpl w:val="01C8BC44"/>
    <w:lvl w:ilvl="0" w:tplc="DA06976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335B74" w:themeColor="text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4302385"/>
    <w:multiLevelType w:val="hybridMultilevel"/>
    <w:tmpl w:val="05723A6C"/>
    <w:lvl w:ilvl="0" w:tplc="124AEC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35B74" w:themeColor="text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30"/>
  </w:num>
  <w:num w:numId="3">
    <w:abstractNumId w:val="9"/>
  </w:num>
  <w:num w:numId="4">
    <w:abstractNumId w:val="7"/>
  </w:num>
  <w:num w:numId="5">
    <w:abstractNumId w:val="28"/>
  </w:num>
  <w:num w:numId="6">
    <w:abstractNumId w:val="21"/>
  </w:num>
  <w:num w:numId="7">
    <w:abstractNumId w:val="18"/>
  </w:num>
  <w:num w:numId="8">
    <w:abstractNumId w:val="5"/>
  </w:num>
  <w:num w:numId="9">
    <w:abstractNumId w:val="2"/>
  </w:num>
  <w:num w:numId="10">
    <w:abstractNumId w:val="25"/>
  </w:num>
  <w:num w:numId="11">
    <w:abstractNumId w:val="12"/>
  </w:num>
  <w:num w:numId="12">
    <w:abstractNumId w:val="15"/>
  </w:num>
  <w:num w:numId="13">
    <w:abstractNumId w:val="0"/>
  </w:num>
  <w:num w:numId="14">
    <w:abstractNumId w:val="1"/>
  </w:num>
  <w:num w:numId="15">
    <w:abstractNumId w:val="20"/>
  </w:num>
  <w:num w:numId="16">
    <w:abstractNumId w:val="3"/>
  </w:num>
  <w:num w:numId="17">
    <w:abstractNumId w:val="10"/>
  </w:num>
  <w:num w:numId="18">
    <w:abstractNumId w:val="19"/>
  </w:num>
  <w:num w:numId="19">
    <w:abstractNumId w:val="29"/>
  </w:num>
  <w:num w:numId="20">
    <w:abstractNumId w:val="14"/>
  </w:num>
  <w:num w:numId="21">
    <w:abstractNumId w:val="16"/>
  </w:num>
  <w:num w:numId="22">
    <w:abstractNumId w:val="11"/>
  </w:num>
  <w:num w:numId="23">
    <w:abstractNumId w:val="26"/>
  </w:num>
  <w:num w:numId="24">
    <w:abstractNumId w:val="13"/>
  </w:num>
  <w:num w:numId="25">
    <w:abstractNumId w:val="8"/>
  </w:num>
  <w:num w:numId="26">
    <w:abstractNumId w:val="24"/>
  </w:num>
  <w:num w:numId="27">
    <w:abstractNumId w:val="17"/>
  </w:num>
  <w:num w:numId="28">
    <w:abstractNumId w:val="27"/>
  </w:num>
  <w:num w:numId="29">
    <w:abstractNumId w:val="4"/>
  </w:num>
  <w:num w:numId="30">
    <w:abstractNumId w:val="22"/>
  </w:num>
  <w:num w:numId="31">
    <w:abstractNumId w:val="31"/>
  </w:num>
  <w:num w:numId="32">
    <w:abstractNumId w:val="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113A"/>
    <w:rsid w:val="00011880"/>
    <w:rsid w:val="00022847"/>
    <w:rsid w:val="00041905"/>
    <w:rsid w:val="00053638"/>
    <w:rsid w:val="00054C38"/>
    <w:rsid w:val="000678A5"/>
    <w:rsid w:val="00081D76"/>
    <w:rsid w:val="00083B73"/>
    <w:rsid w:val="00084069"/>
    <w:rsid w:val="000855C5"/>
    <w:rsid w:val="00085A4C"/>
    <w:rsid w:val="000A31B0"/>
    <w:rsid w:val="000D0752"/>
    <w:rsid w:val="000E7808"/>
    <w:rsid w:val="0010448F"/>
    <w:rsid w:val="00115A8D"/>
    <w:rsid w:val="00123F61"/>
    <w:rsid w:val="00132AA0"/>
    <w:rsid w:val="00133712"/>
    <w:rsid w:val="00137458"/>
    <w:rsid w:val="001717E0"/>
    <w:rsid w:val="0017701A"/>
    <w:rsid w:val="0017712F"/>
    <w:rsid w:val="00180A04"/>
    <w:rsid w:val="00180E51"/>
    <w:rsid w:val="00195E7A"/>
    <w:rsid w:val="001B15B6"/>
    <w:rsid w:val="001D5121"/>
    <w:rsid w:val="001F7557"/>
    <w:rsid w:val="002019FA"/>
    <w:rsid w:val="0020414F"/>
    <w:rsid w:val="00220662"/>
    <w:rsid w:val="00223503"/>
    <w:rsid w:val="00230EF1"/>
    <w:rsid w:val="00233D00"/>
    <w:rsid w:val="002437C4"/>
    <w:rsid w:val="002448F4"/>
    <w:rsid w:val="0025757E"/>
    <w:rsid w:val="00260209"/>
    <w:rsid w:val="00264CD0"/>
    <w:rsid w:val="002920B0"/>
    <w:rsid w:val="00296A4D"/>
    <w:rsid w:val="002C1EC0"/>
    <w:rsid w:val="002C26E6"/>
    <w:rsid w:val="002C76BB"/>
    <w:rsid w:val="002C7B17"/>
    <w:rsid w:val="002D1ABE"/>
    <w:rsid w:val="002D6BB0"/>
    <w:rsid w:val="002E4F42"/>
    <w:rsid w:val="00300E7F"/>
    <w:rsid w:val="00313910"/>
    <w:rsid w:val="0033056B"/>
    <w:rsid w:val="00334C76"/>
    <w:rsid w:val="00353783"/>
    <w:rsid w:val="00381F8D"/>
    <w:rsid w:val="003A6137"/>
    <w:rsid w:val="003B01D9"/>
    <w:rsid w:val="003B7D09"/>
    <w:rsid w:val="003B7D4D"/>
    <w:rsid w:val="003D5A16"/>
    <w:rsid w:val="003E373C"/>
    <w:rsid w:val="003E3CC5"/>
    <w:rsid w:val="003F22FA"/>
    <w:rsid w:val="003F2C65"/>
    <w:rsid w:val="00431528"/>
    <w:rsid w:val="004424F3"/>
    <w:rsid w:val="004524B9"/>
    <w:rsid w:val="004538EA"/>
    <w:rsid w:val="004553D1"/>
    <w:rsid w:val="0047309F"/>
    <w:rsid w:val="0047568F"/>
    <w:rsid w:val="00482AE7"/>
    <w:rsid w:val="00483647"/>
    <w:rsid w:val="00485C32"/>
    <w:rsid w:val="00492E72"/>
    <w:rsid w:val="004B6868"/>
    <w:rsid w:val="004C345D"/>
    <w:rsid w:val="004D2477"/>
    <w:rsid w:val="004D6F21"/>
    <w:rsid w:val="004E3A7D"/>
    <w:rsid w:val="004E403A"/>
    <w:rsid w:val="004E54B5"/>
    <w:rsid w:val="00533C98"/>
    <w:rsid w:val="00534E86"/>
    <w:rsid w:val="00537901"/>
    <w:rsid w:val="0056336C"/>
    <w:rsid w:val="005B07CB"/>
    <w:rsid w:val="005B46F2"/>
    <w:rsid w:val="005E2032"/>
    <w:rsid w:val="005E33B0"/>
    <w:rsid w:val="00601FDC"/>
    <w:rsid w:val="006353AD"/>
    <w:rsid w:val="00644A02"/>
    <w:rsid w:val="00645252"/>
    <w:rsid w:val="006524D6"/>
    <w:rsid w:val="00661565"/>
    <w:rsid w:val="00665B98"/>
    <w:rsid w:val="00667FBD"/>
    <w:rsid w:val="00671A1F"/>
    <w:rsid w:val="006916D2"/>
    <w:rsid w:val="006B02A3"/>
    <w:rsid w:val="006B24EC"/>
    <w:rsid w:val="006B43C0"/>
    <w:rsid w:val="006D3D74"/>
    <w:rsid w:val="006E74A8"/>
    <w:rsid w:val="00700E0C"/>
    <w:rsid w:val="00740370"/>
    <w:rsid w:val="007625DF"/>
    <w:rsid w:val="00764FC5"/>
    <w:rsid w:val="007748A7"/>
    <w:rsid w:val="007808D9"/>
    <w:rsid w:val="007830C8"/>
    <w:rsid w:val="007A0333"/>
    <w:rsid w:val="007A146F"/>
    <w:rsid w:val="007A5E2D"/>
    <w:rsid w:val="007B0EBE"/>
    <w:rsid w:val="007B1004"/>
    <w:rsid w:val="007B59FC"/>
    <w:rsid w:val="007B61CD"/>
    <w:rsid w:val="007C251A"/>
    <w:rsid w:val="007E0D61"/>
    <w:rsid w:val="008001A7"/>
    <w:rsid w:val="00822502"/>
    <w:rsid w:val="00825C93"/>
    <w:rsid w:val="0083569A"/>
    <w:rsid w:val="0083606F"/>
    <w:rsid w:val="00865F37"/>
    <w:rsid w:val="00866A97"/>
    <w:rsid w:val="00872A0E"/>
    <w:rsid w:val="008A5250"/>
    <w:rsid w:val="008B6A0B"/>
    <w:rsid w:val="008D3C3F"/>
    <w:rsid w:val="008E4F95"/>
    <w:rsid w:val="00910F11"/>
    <w:rsid w:val="00922055"/>
    <w:rsid w:val="00922673"/>
    <w:rsid w:val="00962CBA"/>
    <w:rsid w:val="00971593"/>
    <w:rsid w:val="0097287C"/>
    <w:rsid w:val="0097623F"/>
    <w:rsid w:val="00981AC4"/>
    <w:rsid w:val="00994E15"/>
    <w:rsid w:val="009A0B68"/>
    <w:rsid w:val="009B64E7"/>
    <w:rsid w:val="009B730A"/>
    <w:rsid w:val="009C0A55"/>
    <w:rsid w:val="009C5E19"/>
    <w:rsid w:val="009C7607"/>
    <w:rsid w:val="009D6C8C"/>
    <w:rsid w:val="00A23332"/>
    <w:rsid w:val="00A453EC"/>
    <w:rsid w:val="00A53DE4"/>
    <w:rsid w:val="00A56DF9"/>
    <w:rsid w:val="00A65017"/>
    <w:rsid w:val="00A9204E"/>
    <w:rsid w:val="00A92F4D"/>
    <w:rsid w:val="00AB3F8C"/>
    <w:rsid w:val="00AC62F6"/>
    <w:rsid w:val="00AD7720"/>
    <w:rsid w:val="00AF54FD"/>
    <w:rsid w:val="00B301D8"/>
    <w:rsid w:val="00B45BC0"/>
    <w:rsid w:val="00B516DC"/>
    <w:rsid w:val="00B60042"/>
    <w:rsid w:val="00B820E5"/>
    <w:rsid w:val="00BA012D"/>
    <w:rsid w:val="00BA6486"/>
    <w:rsid w:val="00BB45DA"/>
    <w:rsid w:val="00BC3ED4"/>
    <w:rsid w:val="00BC507C"/>
    <w:rsid w:val="00BE166A"/>
    <w:rsid w:val="00BF6219"/>
    <w:rsid w:val="00C0416C"/>
    <w:rsid w:val="00C06D8C"/>
    <w:rsid w:val="00C169FC"/>
    <w:rsid w:val="00C31CE0"/>
    <w:rsid w:val="00C3460F"/>
    <w:rsid w:val="00C36F30"/>
    <w:rsid w:val="00C37B46"/>
    <w:rsid w:val="00C619C1"/>
    <w:rsid w:val="00C65D98"/>
    <w:rsid w:val="00C6742C"/>
    <w:rsid w:val="00C74C82"/>
    <w:rsid w:val="00C839BC"/>
    <w:rsid w:val="00C91094"/>
    <w:rsid w:val="00CC41E1"/>
    <w:rsid w:val="00CC4ED2"/>
    <w:rsid w:val="00CC7E5C"/>
    <w:rsid w:val="00CF13C6"/>
    <w:rsid w:val="00CF5963"/>
    <w:rsid w:val="00CF628F"/>
    <w:rsid w:val="00D0245A"/>
    <w:rsid w:val="00D04128"/>
    <w:rsid w:val="00D3122B"/>
    <w:rsid w:val="00D34369"/>
    <w:rsid w:val="00D4171C"/>
    <w:rsid w:val="00D451CC"/>
    <w:rsid w:val="00D55E0C"/>
    <w:rsid w:val="00D608CD"/>
    <w:rsid w:val="00D622A3"/>
    <w:rsid w:val="00D63653"/>
    <w:rsid w:val="00D762EB"/>
    <w:rsid w:val="00D84ABB"/>
    <w:rsid w:val="00D92D2D"/>
    <w:rsid w:val="00DB55F1"/>
    <w:rsid w:val="00DC4CE0"/>
    <w:rsid w:val="00DD4E2A"/>
    <w:rsid w:val="00DE52CB"/>
    <w:rsid w:val="00DE6E05"/>
    <w:rsid w:val="00E10CA8"/>
    <w:rsid w:val="00E31169"/>
    <w:rsid w:val="00E574A6"/>
    <w:rsid w:val="00E63C95"/>
    <w:rsid w:val="00E67B7F"/>
    <w:rsid w:val="00EB5C97"/>
    <w:rsid w:val="00EB7DE4"/>
    <w:rsid w:val="00EC11B3"/>
    <w:rsid w:val="00ED5895"/>
    <w:rsid w:val="00EE5024"/>
    <w:rsid w:val="00EF70D3"/>
    <w:rsid w:val="00F13C2A"/>
    <w:rsid w:val="00F2113A"/>
    <w:rsid w:val="00F2623D"/>
    <w:rsid w:val="00F26E83"/>
    <w:rsid w:val="00F3206E"/>
    <w:rsid w:val="00F34A18"/>
    <w:rsid w:val="00F450B8"/>
    <w:rsid w:val="00F56CCF"/>
    <w:rsid w:val="00F64485"/>
    <w:rsid w:val="00F6711E"/>
    <w:rsid w:val="00FA61F7"/>
    <w:rsid w:val="00FF014B"/>
    <w:rsid w:val="00FF2BC2"/>
    <w:rsid w:val="00FF6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F5A9FE"/>
  <w15:chartTrackingRefBased/>
  <w15:docId w15:val="{ED563E36-2341-44FF-A652-36C34240A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13C6"/>
  </w:style>
  <w:style w:type="paragraph" w:styleId="Heading1">
    <w:name w:val="heading 1"/>
    <w:basedOn w:val="Normal"/>
    <w:next w:val="Normal"/>
    <w:link w:val="Heading1Char"/>
    <w:uiPriority w:val="9"/>
    <w:qFormat/>
    <w:rsid w:val="00CF13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13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13C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F13C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F13C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CF13C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CF13C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CF13C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CF13C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13C6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F13C6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F13C6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F13C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5Char">
    <w:name w:val="Heading 5 Char"/>
    <w:basedOn w:val="DefaultParagraphFont"/>
    <w:link w:val="Heading5"/>
    <w:uiPriority w:val="9"/>
    <w:rsid w:val="00CF13C6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rsid w:val="00CF13C6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rsid w:val="00CF13C6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rsid w:val="00CF13C6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CF13C6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CF13C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13C6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13C6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F13C6"/>
    <w:rPr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CF13C6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CF13C6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CF13C6"/>
    <w:rPr>
      <w:b/>
      <w:bCs/>
      <w:i/>
      <w:iCs/>
      <w:color w:val="auto"/>
    </w:rPr>
  </w:style>
  <w:style w:type="character" w:styleId="Strong">
    <w:name w:val="Strong"/>
    <w:basedOn w:val="DefaultParagraphFont"/>
    <w:uiPriority w:val="22"/>
    <w:qFormat/>
    <w:rsid w:val="00CF13C6"/>
    <w:rPr>
      <w:b/>
      <w:bCs/>
      <w:color w:val="auto"/>
    </w:rPr>
  </w:style>
  <w:style w:type="paragraph" w:styleId="Quote">
    <w:name w:val="Quote"/>
    <w:basedOn w:val="Normal"/>
    <w:next w:val="Normal"/>
    <w:link w:val="QuoteChar"/>
    <w:uiPriority w:val="29"/>
    <w:qFormat/>
    <w:rsid w:val="00CF13C6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13C6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13C6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13C6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CF13C6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CF13C6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qFormat/>
    <w:rsid w:val="00CF13C6"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0D5672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B26B0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CF13C6"/>
    <w:pPr>
      <w:spacing w:after="200" w:line="240" w:lineRule="auto"/>
    </w:pPr>
    <w:rPr>
      <w:i/>
      <w:iCs/>
      <w:color w:val="335B74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1CADE4" w:themeColor="accent1" w:shadow="1" w:frame="1"/>
        <w:left w:val="single" w:sz="2" w:space="10" w:color="1CADE4" w:themeColor="accent1" w:shadow="1" w:frame="1"/>
        <w:bottom w:val="single" w:sz="2" w:space="10" w:color="1CADE4" w:themeColor="accent1" w:shadow="1" w:frame="1"/>
        <w:right w:val="single" w:sz="2" w:space="10" w:color="1CADE4" w:themeColor="accent1" w:shadow="1" w:frame="1"/>
      </w:pBdr>
      <w:ind w:left="1152" w:right="1152"/>
    </w:pPr>
    <w:rPr>
      <w:i/>
      <w:iCs/>
      <w:color w:val="0D5672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23A3E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rsid w:val="006D3D74"/>
  </w:style>
  <w:style w:type="paragraph" w:styleId="Footer">
    <w:name w:val="footer"/>
    <w:basedOn w:val="Normal"/>
    <w:link w:val="FooterChar"/>
    <w:uiPriority w:val="99"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NoSpacing">
    <w:name w:val="No Spacing"/>
    <w:uiPriority w:val="1"/>
    <w:qFormat/>
    <w:rsid w:val="00CF13C6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F13C6"/>
    <w:pPr>
      <w:outlineLvl w:val="9"/>
    </w:pPr>
  </w:style>
  <w:style w:type="paragraph" w:styleId="ListParagraph">
    <w:name w:val="List Paragraph"/>
    <w:basedOn w:val="Normal"/>
    <w:uiPriority w:val="34"/>
    <w:qFormat/>
    <w:rsid w:val="00CF13C6"/>
    <w:pPr>
      <w:ind w:left="720"/>
      <w:contextualSpacing/>
    </w:pPr>
  </w:style>
  <w:style w:type="table" w:styleId="TableGrid">
    <w:name w:val="Table Grid"/>
    <w:basedOn w:val="TableNormal"/>
    <w:uiPriority w:val="59"/>
    <w:rsid w:val="00CF13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99"/>
    <w:semiHidden/>
    <w:unhideWhenUsed/>
    <w:rsid w:val="00C74C8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74C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003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6011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58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404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87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3861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6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899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humika.gardi.EXT\AppData\Roaming\Microsoft\Templates\Single%20spaced%20(blank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87956A02BA74254B07BEAEEA19F91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BE550C-A14B-4BD5-AA0A-06B0E388ADA1}"/>
      </w:docPartPr>
      <w:docPartBody>
        <w:p w:rsidR="00D74E85" w:rsidRDefault="0078708E" w:rsidP="0078708E">
          <w:pPr>
            <w:pStyle w:val="E87956A02BA74254B07BEAEEA19F9106"/>
          </w:pPr>
          <w:r>
            <w:rPr>
              <w:color w:val="404040" w:themeColor="text1" w:themeTint="BF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08E"/>
    <w:rsid w:val="002519ED"/>
    <w:rsid w:val="002C0794"/>
    <w:rsid w:val="003901D6"/>
    <w:rsid w:val="003D2EB1"/>
    <w:rsid w:val="004678B3"/>
    <w:rsid w:val="004B1D08"/>
    <w:rsid w:val="00566F73"/>
    <w:rsid w:val="005947BF"/>
    <w:rsid w:val="00597F9E"/>
    <w:rsid w:val="005A1DEE"/>
    <w:rsid w:val="00605B87"/>
    <w:rsid w:val="0078708E"/>
    <w:rsid w:val="00810A8B"/>
    <w:rsid w:val="008D4151"/>
    <w:rsid w:val="008D72E8"/>
    <w:rsid w:val="00977A8E"/>
    <w:rsid w:val="00AF0254"/>
    <w:rsid w:val="00B436C7"/>
    <w:rsid w:val="00B626BF"/>
    <w:rsid w:val="00BC0466"/>
    <w:rsid w:val="00C1719E"/>
    <w:rsid w:val="00D74E85"/>
    <w:rsid w:val="00DD5D48"/>
    <w:rsid w:val="00EE7F1B"/>
    <w:rsid w:val="00F31BD2"/>
    <w:rsid w:val="00F43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8FC4608F39D40AAB86A2A238DB6E768">
    <w:name w:val="D8FC4608F39D40AAB86A2A238DB6E768"/>
    <w:rsid w:val="0078708E"/>
  </w:style>
  <w:style w:type="paragraph" w:customStyle="1" w:styleId="FE73949F77344698AEDC5FD9E31FC828">
    <w:name w:val="FE73949F77344698AEDC5FD9E31FC828"/>
    <w:rsid w:val="0078708E"/>
  </w:style>
  <w:style w:type="paragraph" w:customStyle="1" w:styleId="6C8732ABA2EF428A89459D6832A71373">
    <w:name w:val="6C8732ABA2EF428A89459D6832A71373"/>
    <w:rsid w:val="0078708E"/>
  </w:style>
  <w:style w:type="paragraph" w:customStyle="1" w:styleId="C5B0C5D21CED4E7EB68494F1A9CF74F4">
    <w:name w:val="C5B0C5D21CED4E7EB68494F1A9CF74F4"/>
    <w:rsid w:val="0078708E"/>
  </w:style>
  <w:style w:type="paragraph" w:customStyle="1" w:styleId="17A7B89920894FE98B831EB33D8ADDA4">
    <w:name w:val="17A7B89920894FE98B831EB33D8ADDA4"/>
    <w:rsid w:val="0078708E"/>
  </w:style>
  <w:style w:type="paragraph" w:customStyle="1" w:styleId="D0F01AB1D7ED49EC8AFF21B78153A08D">
    <w:name w:val="D0F01AB1D7ED49EC8AFF21B78153A08D"/>
    <w:rsid w:val="0078708E"/>
  </w:style>
  <w:style w:type="character" w:styleId="PlaceholderText">
    <w:name w:val="Placeholder Text"/>
    <w:basedOn w:val="DefaultParagraphFont"/>
    <w:uiPriority w:val="99"/>
    <w:semiHidden/>
    <w:rsid w:val="0078708E"/>
    <w:rPr>
      <w:color w:val="808080"/>
    </w:rPr>
  </w:style>
  <w:style w:type="paragraph" w:customStyle="1" w:styleId="EF70AF42DFC542728483A14B72321339">
    <w:name w:val="EF70AF42DFC542728483A14B72321339"/>
    <w:rsid w:val="0078708E"/>
  </w:style>
  <w:style w:type="paragraph" w:customStyle="1" w:styleId="3078C4D0476647BE9541552C9762683F">
    <w:name w:val="3078C4D0476647BE9541552C9762683F"/>
    <w:rsid w:val="0078708E"/>
  </w:style>
  <w:style w:type="paragraph" w:customStyle="1" w:styleId="E309CA7DCE21472B9AD1C6BD118D78B2">
    <w:name w:val="E309CA7DCE21472B9AD1C6BD118D78B2"/>
    <w:rsid w:val="0078708E"/>
  </w:style>
  <w:style w:type="paragraph" w:customStyle="1" w:styleId="E87956A02BA74254B07BEAEEA19F9106">
    <w:name w:val="E87956A02BA74254B07BEAEEA19F9106"/>
    <w:rsid w:val="0078708E"/>
  </w:style>
  <w:style w:type="paragraph" w:customStyle="1" w:styleId="AAA135D7C25B411191911E4C8DDF92FE">
    <w:name w:val="AAA135D7C25B411191911E4C8DDF92FE"/>
    <w:rsid w:val="00977A8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4.jpeg"/></Relationships>
</file>

<file path=word/theme/theme1.xml><?xml version="1.0" encoding="utf-8"?>
<a:theme xmlns:a="http://schemas.openxmlformats.org/drawingml/2006/main" name="Integral">
  <a:themeElements>
    <a:clrScheme name="Integral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B9F25"/>
      </a:hlink>
      <a:folHlink>
        <a:srgbClr val="B26B02"/>
      </a:folHlink>
    </a:clrScheme>
    <a:fontScheme name="Integral">
      <a:majorFont>
        <a:latin typeface="Tw Cen MT Condensed" panose="020B06060201040202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Integral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223E689-1E20-49AB-8AC6-530298C8D0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1381</TotalTime>
  <Pages>11</Pages>
  <Words>565</Words>
  <Characters>3227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Interdisciplinary Module</vt:lpstr>
    </vt:vector>
  </TitlesOfParts>
  <Company/>
  <LinksUpToDate>false</LinksUpToDate>
  <CharactersWithSpaces>3785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Interdisciplinary Module</dc:title>
  <dc:subject/>
  <dc:creator>Bhumika Gardi EXT</dc:creator>
  <cp:keywords/>
  <dc:description/>
  <cp:lastModifiedBy>Bhumika Gardi EXT</cp:lastModifiedBy>
  <cp:revision>5</cp:revision>
  <dcterms:created xsi:type="dcterms:W3CDTF">2022-03-28T12:18:00Z</dcterms:created>
  <dcterms:modified xsi:type="dcterms:W3CDTF">2022-03-29T12:34:00Z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